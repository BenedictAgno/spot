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D5F" w:rsidRDefault="006A4D5F" w:rsidP="006A4D5F">
      <w:pPr>
        <w:rPr>
          <w:rFonts w:ascii="Arial" w:hAnsi="Arial"/>
          <w:b/>
          <w:i/>
          <w:sz w:val="26"/>
        </w:rPr>
      </w:pPr>
    </w:p>
    <w:p w:rsidR="006A4D5F" w:rsidRDefault="006A4D5F" w:rsidP="006A4D5F">
      <w:pPr>
        <w:jc w:val="center"/>
        <w:rPr>
          <w:rFonts w:ascii="Arial" w:hAnsi="Arial"/>
          <w:b/>
          <w:i/>
          <w:sz w:val="26"/>
        </w:rPr>
      </w:pPr>
    </w:p>
    <w:p w:rsidR="006A4D5F" w:rsidRDefault="006A4D5F" w:rsidP="006A4D5F">
      <w:pPr>
        <w:jc w:val="center"/>
        <w:rPr>
          <w:b/>
          <w:smallCaps/>
          <w:sz w:val="36"/>
          <w:szCs w:val="36"/>
        </w:rPr>
      </w:pPr>
    </w:p>
    <w:p w:rsidR="006A4D5F" w:rsidRDefault="006A4D5F" w:rsidP="006A4D5F">
      <w:pPr>
        <w:jc w:val="center"/>
        <w:rPr>
          <w:rFonts w:ascii="Arial" w:hAnsi="Arial"/>
          <w:b/>
          <w:i/>
          <w:sz w:val="26"/>
        </w:rPr>
      </w:pPr>
      <w:r>
        <w:rPr>
          <w:rFonts w:ascii="Arial" w:hAnsi="Arial"/>
          <w:b/>
          <w:i/>
          <w:noProof/>
          <w:sz w:val="26"/>
        </w:rPr>
        <w:drawing>
          <wp:inline distT="0" distB="0" distL="0" distR="0">
            <wp:extent cx="1809750" cy="1819275"/>
            <wp:effectExtent l="0" t="0" r="0" b="9525"/>
            <wp:docPr id="1" name="Picture 1" descr="received_181907183811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eived_18190718381117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819275"/>
                    </a:xfrm>
                    <a:prstGeom prst="rect">
                      <a:avLst/>
                    </a:prstGeom>
                    <a:noFill/>
                    <a:ln>
                      <a:noFill/>
                    </a:ln>
                  </pic:spPr>
                </pic:pic>
              </a:graphicData>
            </a:graphic>
          </wp:inline>
        </w:drawing>
      </w:r>
    </w:p>
    <w:p w:rsidR="006A4D5F" w:rsidRDefault="006A4D5F" w:rsidP="006A4D5F">
      <w:pPr>
        <w:jc w:val="center"/>
        <w:rPr>
          <w:rFonts w:ascii="Arial" w:hAnsi="Arial"/>
          <w:b/>
          <w:i/>
          <w:sz w:val="26"/>
        </w:rPr>
      </w:pPr>
    </w:p>
    <w:p w:rsidR="006A4D5F" w:rsidRDefault="006A4D5F" w:rsidP="006A4D5F">
      <w:pPr>
        <w:jc w:val="center"/>
        <w:rPr>
          <w:rFonts w:ascii="Arial" w:hAnsi="Arial"/>
          <w:b/>
          <w:i/>
          <w:sz w:val="26"/>
        </w:rPr>
      </w:pPr>
    </w:p>
    <w:p w:rsidR="006A4D5F" w:rsidRDefault="006A4D5F" w:rsidP="006A4D5F">
      <w:pPr>
        <w:jc w:val="center"/>
        <w:rPr>
          <w:rFonts w:ascii="Arial" w:hAnsi="Arial"/>
          <w:b/>
          <w:i/>
          <w:sz w:val="26"/>
        </w:rPr>
      </w:pPr>
      <w:r>
        <w:rPr>
          <w:noProof/>
          <w:sz w:val="24"/>
          <w:szCs w:val="24"/>
        </w:rPr>
        <w:t>Asia Pacific College</w:t>
      </w:r>
    </w:p>
    <w:p w:rsidR="006A4D5F" w:rsidRDefault="006A4D5F" w:rsidP="006A4D5F">
      <w:pPr>
        <w:jc w:val="center"/>
        <w:rPr>
          <w:rFonts w:ascii="Arial" w:hAnsi="Arial"/>
          <w:b/>
          <w:i/>
          <w:sz w:val="26"/>
        </w:rPr>
      </w:pPr>
    </w:p>
    <w:p w:rsidR="006A4D5F" w:rsidRDefault="006A4D5F" w:rsidP="006A4D5F">
      <w:pPr>
        <w:spacing w:after="200" w:line="360" w:lineRule="auto"/>
        <w:jc w:val="center"/>
        <w:rPr>
          <w:sz w:val="24"/>
          <w:szCs w:val="24"/>
        </w:rPr>
      </w:pPr>
      <w:r>
        <w:rPr>
          <w:sz w:val="24"/>
          <w:szCs w:val="24"/>
        </w:rPr>
        <w:t>School of Computing and Information Technologies</w:t>
      </w:r>
    </w:p>
    <w:p w:rsidR="006A4D5F" w:rsidRDefault="006A4D5F" w:rsidP="006A4D5F">
      <w:pPr>
        <w:jc w:val="center"/>
        <w:rPr>
          <w:b/>
          <w:smallCaps/>
          <w:sz w:val="36"/>
          <w:szCs w:val="36"/>
        </w:rPr>
      </w:pPr>
    </w:p>
    <w:p w:rsidR="006A4D5F" w:rsidRPr="00397A13" w:rsidRDefault="004749E8" w:rsidP="006A4D5F">
      <w:pPr>
        <w:jc w:val="center"/>
        <w:rPr>
          <w:b/>
          <w:smallCaps/>
          <w:sz w:val="36"/>
          <w:szCs w:val="36"/>
        </w:rPr>
      </w:pPr>
      <w:r>
        <w:rPr>
          <w:b/>
          <w:smallCaps/>
          <w:sz w:val="36"/>
          <w:szCs w:val="36"/>
        </w:rPr>
        <w:t>Change management plan</w:t>
      </w:r>
    </w:p>
    <w:p w:rsidR="006A4D5F" w:rsidRDefault="006A4D5F" w:rsidP="006A4D5F">
      <w:pPr>
        <w:jc w:val="center"/>
        <w:rPr>
          <w:b/>
          <w:smallCaps/>
          <w:sz w:val="28"/>
          <w:szCs w:val="28"/>
        </w:rPr>
      </w:pPr>
      <w:r>
        <w:rPr>
          <w:b/>
          <w:smallCaps/>
          <w:sz w:val="28"/>
          <w:szCs w:val="28"/>
        </w:rPr>
        <w:t>SPOT</w:t>
      </w:r>
    </w:p>
    <w:p w:rsidR="006A4D5F" w:rsidRDefault="006A4D5F" w:rsidP="006A4D5F">
      <w:pPr>
        <w:jc w:val="center"/>
        <w:rPr>
          <w:b/>
          <w:smallCaps/>
          <w:sz w:val="28"/>
          <w:szCs w:val="28"/>
        </w:rPr>
      </w:pPr>
    </w:p>
    <w:p w:rsidR="006A4D5F" w:rsidRDefault="006A4D5F" w:rsidP="006A4D5F">
      <w:pPr>
        <w:jc w:val="center"/>
        <w:rPr>
          <w:b/>
          <w:smallCaps/>
          <w:sz w:val="28"/>
          <w:szCs w:val="28"/>
        </w:rPr>
      </w:pPr>
    </w:p>
    <w:p w:rsidR="006A4D5F" w:rsidRDefault="006A4D5F" w:rsidP="006A4D5F">
      <w:pPr>
        <w:jc w:val="center"/>
        <w:rPr>
          <w:b/>
          <w:smallCaps/>
          <w:sz w:val="28"/>
          <w:szCs w:val="28"/>
        </w:rPr>
      </w:pPr>
    </w:p>
    <w:p w:rsidR="006A4D5F" w:rsidRDefault="006A4D5F" w:rsidP="006A4D5F">
      <w:pPr>
        <w:jc w:val="center"/>
        <w:rPr>
          <w:b/>
          <w:smallCaps/>
          <w:sz w:val="28"/>
          <w:szCs w:val="28"/>
        </w:rPr>
      </w:pPr>
      <w:r>
        <w:rPr>
          <w:b/>
          <w:smallCaps/>
          <w:sz w:val="28"/>
          <w:szCs w:val="28"/>
        </w:rPr>
        <w:t>Spot</w:t>
      </w:r>
    </w:p>
    <w:p w:rsidR="006A4D5F" w:rsidRDefault="006A4D5F" w:rsidP="006A4D5F">
      <w:pPr>
        <w:jc w:val="center"/>
        <w:rPr>
          <w:smallCaps/>
          <w:sz w:val="22"/>
          <w:szCs w:val="22"/>
        </w:rPr>
      </w:pPr>
      <w:r>
        <w:rPr>
          <w:smallCaps/>
          <w:sz w:val="22"/>
          <w:szCs w:val="22"/>
        </w:rPr>
        <w:t>submitted by:</w:t>
      </w:r>
    </w:p>
    <w:p w:rsidR="006A4D5F" w:rsidRDefault="006A4D5F" w:rsidP="006A4D5F">
      <w:pPr>
        <w:jc w:val="center"/>
        <w:rPr>
          <w:smallCaps/>
          <w:sz w:val="22"/>
          <w:szCs w:val="22"/>
        </w:rPr>
      </w:pPr>
      <w:r>
        <w:rPr>
          <w:smallCaps/>
          <w:sz w:val="22"/>
          <w:szCs w:val="22"/>
        </w:rPr>
        <w:t xml:space="preserve">MA. Eryel Gianca Cells – Project </w:t>
      </w:r>
      <w:r w:rsidR="004749E8">
        <w:rPr>
          <w:smallCaps/>
          <w:sz w:val="22"/>
          <w:szCs w:val="22"/>
        </w:rPr>
        <w:t>manager</w:t>
      </w:r>
    </w:p>
    <w:p w:rsidR="004749E8" w:rsidRDefault="004749E8" w:rsidP="004749E8">
      <w:pPr>
        <w:jc w:val="center"/>
        <w:rPr>
          <w:smallCaps/>
          <w:sz w:val="22"/>
          <w:szCs w:val="22"/>
        </w:rPr>
      </w:pPr>
      <w:r>
        <w:rPr>
          <w:smallCaps/>
          <w:sz w:val="22"/>
          <w:szCs w:val="22"/>
        </w:rPr>
        <w:t xml:space="preserve">jejomar politico – </w:t>
      </w:r>
      <w:r>
        <w:rPr>
          <w:smallCaps/>
          <w:sz w:val="22"/>
          <w:szCs w:val="22"/>
        </w:rPr>
        <w:t xml:space="preserve">Project </w:t>
      </w:r>
    </w:p>
    <w:p w:rsidR="006A4D5F" w:rsidRPr="007C0AE8" w:rsidRDefault="004749E8" w:rsidP="004749E8">
      <w:pPr>
        <w:ind w:left="2880"/>
        <w:rPr>
          <w:smallCaps/>
          <w:sz w:val="22"/>
          <w:szCs w:val="22"/>
        </w:rPr>
      </w:pPr>
      <w:r>
        <w:rPr>
          <w:smallCaps/>
          <w:sz w:val="22"/>
          <w:szCs w:val="22"/>
        </w:rPr>
        <w:t xml:space="preserve">      </w:t>
      </w:r>
      <w:r w:rsidR="006A4D5F">
        <w:rPr>
          <w:smallCaps/>
          <w:sz w:val="22"/>
          <w:szCs w:val="22"/>
        </w:rPr>
        <w:t>benedict agno – project analyst</w:t>
      </w:r>
    </w:p>
    <w:p w:rsidR="006A4D5F" w:rsidRDefault="006A4D5F" w:rsidP="006A4D5F">
      <w:pPr>
        <w:jc w:val="center"/>
        <w:rPr>
          <w:b/>
          <w:smallCaps/>
          <w:sz w:val="28"/>
          <w:szCs w:val="28"/>
        </w:rPr>
      </w:pPr>
    </w:p>
    <w:p w:rsidR="006A4D5F" w:rsidRDefault="006A4D5F" w:rsidP="006A4D5F">
      <w:pPr>
        <w:jc w:val="center"/>
        <w:rPr>
          <w:b/>
          <w:smallCaps/>
          <w:sz w:val="28"/>
          <w:szCs w:val="28"/>
        </w:rPr>
      </w:pPr>
    </w:p>
    <w:p w:rsidR="006A4D5F" w:rsidRDefault="006A4D5F" w:rsidP="006A4D5F">
      <w:pPr>
        <w:pStyle w:val="Heading1"/>
        <w:numPr>
          <w:ilvl w:val="0"/>
          <w:numId w:val="0"/>
        </w:numPr>
        <w:ind w:left="720"/>
        <w:rPr>
          <w:sz w:val="28"/>
        </w:rPr>
      </w:pPr>
      <w:r>
        <w:rPr>
          <w:sz w:val="28"/>
        </w:rPr>
        <w:t xml:space="preserve">                                                     April 4</w:t>
      </w:r>
      <w:r>
        <w:rPr>
          <w:sz w:val="28"/>
        </w:rPr>
        <w:t>, 2018</w:t>
      </w:r>
    </w:p>
    <w:p w:rsidR="00292928" w:rsidRDefault="00292928" w:rsidP="006A4D5F">
      <w:pPr>
        <w:spacing w:line="200" w:lineRule="exact"/>
        <w:jc w:val="center"/>
      </w:pPr>
    </w:p>
    <w:p w:rsidR="006A4D5F" w:rsidRDefault="006A4D5F" w:rsidP="006A4D5F">
      <w:pPr>
        <w:spacing w:line="200" w:lineRule="exact"/>
        <w:jc w:val="center"/>
      </w:pPr>
    </w:p>
    <w:p w:rsidR="006A4D5F" w:rsidRDefault="006A4D5F" w:rsidP="006A4D5F">
      <w:pPr>
        <w:spacing w:line="200" w:lineRule="exact"/>
        <w:jc w:val="center"/>
      </w:pPr>
    </w:p>
    <w:p w:rsidR="006A4D5F" w:rsidRDefault="006A4D5F" w:rsidP="006A4D5F">
      <w:pPr>
        <w:spacing w:line="200" w:lineRule="exact"/>
        <w:jc w:val="center"/>
      </w:pPr>
    </w:p>
    <w:p w:rsidR="006A4D5F" w:rsidRDefault="006A4D5F" w:rsidP="006A4D5F">
      <w:pPr>
        <w:spacing w:line="200" w:lineRule="exact"/>
        <w:jc w:val="center"/>
      </w:pPr>
    </w:p>
    <w:p w:rsidR="006A4D5F" w:rsidRDefault="006A4D5F" w:rsidP="006A4D5F">
      <w:pPr>
        <w:spacing w:line="200" w:lineRule="exact"/>
        <w:jc w:val="center"/>
      </w:pPr>
    </w:p>
    <w:p w:rsidR="006A4D5F" w:rsidRDefault="006A4D5F" w:rsidP="006A4D5F">
      <w:pPr>
        <w:spacing w:line="200" w:lineRule="exact"/>
        <w:jc w:val="center"/>
      </w:pPr>
    </w:p>
    <w:p w:rsidR="006A4D5F" w:rsidRDefault="006A4D5F" w:rsidP="006A4D5F">
      <w:pPr>
        <w:spacing w:line="200" w:lineRule="exact"/>
        <w:jc w:val="center"/>
      </w:pPr>
    </w:p>
    <w:p w:rsidR="006A4D5F" w:rsidRDefault="006A4D5F" w:rsidP="006A4D5F">
      <w:pPr>
        <w:spacing w:line="200" w:lineRule="exact"/>
        <w:jc w:val="center"/>
      </w:pPr>
    </w:p>
    <w:p w:rsidR="006A4D5F" w:rsidRDefault="006A4D5F" w:rsidP="006A4D5F">
      <w:pPr>
        <w:spacing w:line="200" w:lineRule="exact"/>
        <w:jc w:val="center"/>
      </w:pPr>
    </w:p>
    <w:p w:rsidR="006A4D5F" w:rsidRDefault="006A4D5F">
      <w:pPr>
        <w:spacing w:line="200" w:lineRule="exact"/>
      </w:pPr>
    </w:p>
    <w:p w:rsidR="00292928" w:rsidRDefault="00292928">
      <w:pPr>
        <w:spacing w:before="4" w:line="280" w:lineRule="exact"/>
        <w:rPr>
          <w:sz w:val="28"/>
          <w:szCs w:val="28"/>
        </w:rPr>
      </w:pPr>
    </w:p>
    <w:p w:rsidR="00903695" w:rsidRDefault="00903695">
      <w:pPr>
        <w:spacing w:before="4" w:line="280" w:lineRule="exact"/>
        <w:rPr>
          <w:sz w:val="28"/>
          <w:szCs w:val="28"/>
        </w:rPr>
      </w:pPr>
    </w:p>
    <w:p w:rsidR="00292928" w:rsidRDefault="00414A4C">
      <w:pPr>
        <w:spacing w:before="24"/>
        <w:ind w:left="120"/>
        <w:rPr>
          <w:sz w:val="22"/>
          <w:szCs w:val="22"/>
        </w:rPr>
      </w:pPr>
      <w:r>
        <w:rPr>
          <w:b/>
          <w:sz w:val="28"/>
          <w:szCs w:val="28"/>
        </w:rPr>
        <w:lastRenderedPageBreak/>
        <w:t>T</w:t>
      </w:r>
      <w:r>
        <w:rPr>
          <w:b/>
          <w:sz w:val="22"/>
          <w:szCs w:val="22"/>
        </w:rPr>
        <w:t xml:space="preserve">ABLE OF </w:t>
      </w:r>
      <w:r>
        <w:rPr>
          <w:b/>
          <w:sz w:val="28"/>
          <w:szCs w:val="28"/>
        </w:rPr>
        <w:t>C</w:t>
      </w:r>
      <w:r>
        <w:rPr>
          <w:b/>
          <w:sz w:val="22"/>
          <w:szCs w:val="22"/>
        </w:rPr>
        <w:t>ONTENTS</w:t>
      </w:r>
    </w:p>
    <w:p w:rsidR="00292928" w:rsidRDefault="00414A4C">
      <w:pPr>
        <w:spacing w:line="260" w:lineRule="exact"/>
        <w:ind w:left="120"/>
        <w:rPr>
          <w:sz w:val="24"/>
          <w:szCs w:val="24"/>
        </w:rPr>
      </w:pPr>
      <w:r>
        <w:rPr>
          <w:sz w:val="24"/>
          <w:szCs w:val="24"/>
        </w:rPr>
        <w:t>I</w:t>
      </w:r>
      <w:r>
        <w:rPr>
          <w:w w:val="99"/>
          <w:sz w:val="19"/>
          <w:szCs w:val="19"/>
        </w:rPr>
        <w:t>NTRODUCTION</w:t>
      </w:r>
      <w:r>
        <w:rPr>
          <w:sz w:val="19"/>
          <w:szCs w:val="19"/>
        </w:rPr>
        <w:t xml:space="preserve"> </w:t>
      </w:r>
      <w:r>
        <w:rPr>
          <w:sz w:val="24"/>
          <w:szCs w:val="24"/>
        </w:rPr>
        <w:t>................................................................................................................................ 2</w:t>
      </w:r>
    </w:p>
    <w:p w:rsidR="00292928" w:rsidRDefault="00414A4C">
      <w:pPr>
        <w:ind w:left="120"/>
        <w:rPr>
          <w:sz w:val="24"/>
          <w:szCs w:val="24"/>
        </w:rPr>
      </w:pPr>
      <w:r>
        <w:rPr>
          <w:sz w:val="24"/>
          <w:szCs w:val="24"/>
        </w:rPr>
        <w:t>C</w:t>
      </w:r>
      <w:r>
        <w:rPr>
          <w:w w:val="99"/>
          <w:sz w:val="19"/>
          <w:szCs w:val="19"/>
        </w:rPr>
        <w:t>HANGE</w:t>
      </w:r>
      <w:r>
        <w:rPr>
          <w:sz w:val="19"/>
          <w:szCs w:val="19"/>
        </w:rPr>
        <w:t xml:space="preserve"> </w:t>
      </w:r>
      <w:r>
        <w:rPr>
          <w:sz w:val="24"/>
          <w:szCs w:val="24"/>
        </w:rPr>
        <w:t>M</w:t>
      </w:r>
      <w:r>
        <w:rPr>
          <w:w w:val="99"/>
          <w:sz w:val="19"/>
          <w:szCs w:val="19"/>
        </w:rPr>
        <w:t>ANAGEMENT</w:t>
      </w:r>
      <w:r>
        <w:rPr>
          <w:sz w:val="19"/>
          <w:szCs w:val="19"/>
        </w:rPr>
        <w:t xml:space="preserve"> </w:t>
      </w:r>
      <w:r>
        <w:rPr>
          <w:sz w:val="24"/>
          <w:szCs w:val="24"/>
        </w:rPr>
        <w:t>A</w:t>
      </w:r>
      <w:r>
        <w:rPr>
          <w:w w:val="99"/>
          <w:sz w:val="19"/>
          <w:szCs w:val="19"/>
        </w:rPr>
        <w:t>PPROACH</w:t>
      </w:r>
      <w:r>
        <w:rPr>
          <w:sz w:val="19"/>
          <w:szCs w:val="19"/>
        </w:rPr>
        <w:t xml:space="preserve"> </w:t>
      </w:r>
      <w:r>
        <w:rPr>
          <w:sz w:val="24"/>
          <w:szCs w:val="24"/>
        </w:rPr>
        <w:t>................................................................................................ 2</w:t>
      </w:r>
    </w:p>
    <w:p w:rsidR="00292928" w:rsidRDefault="00414A4C">
      <w:pPr>
        <w:ind w:left="120"/>
        <w:rPr>
          <w:sz w:val="24"/>
          <w:szCs w:val="24"/>
        </w:rPr>
      </w:pPr>
      <w:r>
        <w:rPr>
          <w:sz w:val="24"/>
          <w:szCs w:val="24"/>
        </w:rPr>
        <w:t>D</w:t>
      </w:r>
      <w:r>
        <w:rPr>
          <w:w w:val="99"/>
          <w:sz w:val="19"/>
          <w:szCs w:val="19"/>
        </w:rPr>
        <w:t>EFINITIONS</w:t>
      </w:r>
      <w:r>
        <w:rPr>
          <w:sz w:val="19"/>
          <w:szCs w:val="19"/>
        </w:rPr>
        <w:t xml:space="preserve"> </w:t>
      </w:r>
      <w:r>
        <w:rPr>
          <w:w w:val="99"/>
          <w:sz w:val="19"/>
          <w:szCs w:val="19"/>
        </w:rPr>
        <w:t>OF</w:t>
      </w:r>
      <w:r>
        <w:rPr>
          <w:sz w:val="19"/>
          <w:szCs w:val="19"/>
        </w:rPr>
        <w:t xml:space="preserve"> </w:t>
      </w:r>
      <w:r>
        <w:rPr>
          <w:sz w:val="24"/>
          <w:szCs w:val="24"/>
        </w:rPr>
        <w:t>C</w:t>
      </w:r>
      <w:r>
        <w:rPr>
          <w:w w:val="99"/>
          <w:sz w:val="19"/>
          <w:szCs w:val="19"/>
        </w:rPr>
        <w:t>HANGE</w:t>
      </w:r>
      <w:r>
        <w:rPr>
          <w:sz w:val="24"/>
          <w:szCs w:val="24"/>
        </w:rPr>
        <w:t>................................................................................................................. 2</w:t>
      </w:r>
    </w:p>
    <w:p w:rsidR="00292928" w:rsidRDefault="00414A4C">
      <w:pPr>
        <w:ind w:left="120"/>
        <w:rPr>
          <w:sz w:val="24"/>
          <w:szCs w:val="24"/>
        </w:rPr>
      </w:pPr>
      <w:r>
        <w:rPr>
          <w:sz w:val="24"/>
          <w:szCs w:val="24"/>
        </w:rPr>
        <w:t>C</w:t>
      </w:r>
      <w:r>
        <w:rPr>
          <w:w w:val="99"/>
          <w:sz w:val="19"/>
          <w:szCs w:val="19"/>
        </w:rPr>
        <w:t>HANGE</w:t>
      </w:r>
      <w:r>
        <w:rPr>
          <w:sz w:val="19"/>
          <w:szCs w:val="19"/>
        </w:rPr>
        <w:t xml:space="preserve"> </w:t>
      </w:r>
      <w:r>
        <w:rPr>
          <w:sz w:val="24"/>
          <w:szCs w:val="24"/>
        </w:rPr>
        <w:t>C</w:t>
      </w:r>
      <w:r>
        <w:rPr>
          <w:w w:val="99"/>
          <w:sz w:val="19"/>
          <w:szCs w:val="19"/>
        </w:rPr>
        <w:t>ONTROL</w:t>
      </w:r>
      <w:r>
        <w:rPr>
          <w:sz w:val="19"/>
          <w:szCs w:val="19"/>
        </w:rPr>
        <w:t xml:space="preserve"> </w:t>
      </w:r>
      <w:r>
        <w:rPr>
          <w:sz w:val="24"/>
          <w:szCs w:val="24"/>
        </w:rPr>
        <w:t>B</w:t>
      </w:r>
      <w:r>
        <w:rPr>
          <w:w w:val="99"/>
          <w:sz w:val="19"/>
          <w:szCs w:val="19"/>
        </w:rPr>
        <w:t>OARD</w:t>
      </w:r>
      <w:r>
        <w:rPr>
          <w:sz w:val="19"/>
          <w:szCs w:val="19"/>
        </w:rPr>
        <w:t xml:space="preserve"> </w:t>
      </w:r>
      <w:r>
        <w:rPr>
          <w:sz w:val="24"/>
          <w:szCs w:val="24"/>
        </w:rPr>
        <w:t>.............................................................................................................. 3</w:t>
      </w:r>
    </w:p>
    <w:p w:rsidR="00292928" w:rsidRDefault="00414A4C">
      <w:pPr>
        <w:ind w:left="120"/>
        <w:rPr>
          <w:sz w:val="24"/>
          <w:szCs w:val="24"/>
        </w:rPr>
      </w:pPr>
      <w:r>
        <w:rPr>
          <w:sz w:val="24"/>
          <w:szCs w:val="24"/>
        </w:rPr>
        <w:t>R</w:t>
      </w:r>
      <w:r>
        <w:rPr>
          <w:w w:val="99"/>
          <w:sz w:val="19"/>
          <w:szCs w:val="19"/>
        </w:rPr>
        <w:t>OLES</w:t>
      </w:r>
      <w:r>
        <w:rPr>
          <w:sz w:val="19"/>
          <w:szCs w:val="19"/>
        </w:rPr>
        <w:t xml:space="preserve"> </w:t>
      </w:r>
      <w:r>
        <w:rPr>
          <w:w w:val="99"/>
          <w:sz w:val="19"/>
          <w:szCs w:val="19"/>
        </w:rPr>
        <w:t>AND</w:t>
      </w:r>
      <w:r>
        <w:rPr>
          <w:sz w:val="19"/>
          <w:szCs w:val="19"/>
        </w:rPr>
        <w:t xml:space="preserve"> </w:t>
      </w:r>
      <w:r>
        <w:rPr>
          <w:sz w:val="24"/>
          <w:szCs w:val="24"/>
        </w:rPr>
        <w:t>R</w:t>
      </w:r>
      <w:r>
        <w:rPr>
          <w:w w:val="99"/>
          <w:sz w:val="19"/>
          <w:szCs w:val="19"/>
        </w:rPr>
        <w:t>ESPONSIBILITIES</w:t>
      </w:r>
      <w:r>
        <w:rPr>
          <w:sz w:val="19"/>
          <w:szCs w:val="19"/>
        </w:rPr>
        <w:t xml:space="preserve"> </w:t>
      </w:r>
      <w:r>
        <w:rPr>
          <w:sz w:val="24"/>
          <w:szCs w:val="24"/>
        </w:rPr>
        <w:t>................................................................................................</w:t>
      </w:r>
      <w:r>
        <w:rPr>
          <w:sz w:val="24"/>
          <w:szCs w:val="24"/>
        </w:rPr>
        <w:t>......... 4</w:t>
      </w:r>
    </w:p>
    <w:p w:rsidR="00292928" w:rsidRDefault="00414A4C">
      <w:pPr>
        <w:ind w:left="120"/>
        <w:rPr>
          <w:sz w:val="24"/>
          <w:szCs w:val="24"/>
        </w:rPr>
        <w:sectPr w:rsidR="00292928">
          <w:headerReference w:type="default" r:id="rId8"/>
          <w:footerReference w:type="default" r:id="rId9"/>
          <w:pgSz w:w="12240" w:h="15840"/>
          <w:pgMar w:top="1440" w:right="1320" w:bottom="280" w:left="1320" w:header="718" w:footer="728" w:gutter="0"/>
          <w:pgNumType w:start="1"/>
          <w:cols w:space="720"/>
        </w:sectPr>
      </w:pPr>
      <w:r>
        <w:rPr>
          <w:sz w:val="24"/>
          <w:szCs w:val="24"/>
        </w:rPr>
        <w:t>C</w:t>
      </w:r>
      <w:r>
        <w:rPr>
          <w:w w:val="99"/>
          <w:sz w:val="19"/>
          <w:szCs w:val="19"/>
        </w:rPr>
        <w:t>HANGE</w:t>
      </w:r>
      <w:r>
        <w:rPr>
          <w:sz w:val="19"/>
          <w:szCs w:val="19"/>
        </w:rPr>
        <w:t xml:space="preserve"> </w:t>
      </w:r>
      <w:r>
        <w:rPr>
          <w:sz w:val="24"/>
          <w:szCs w:val="24"/>
        </w:rPr>
        <w:t>C</w:t>
      </w:r>
      <w:r>
        <w:rPr>
          <w:w w:val="99"/>
          <w:sz w:val="19"/>
          <w:szCs w:val="19"/>
        </w:rPr>
        <w:t>ONTROL</w:t>
      </w:r>
      <w:r>
        <w:rPr>
          <w:sz w:val="19"/>
          <w:szCs w:val="19"/>
        </w:rPr>
        <w:t xml:space="preserve"> </w:t>
      </w:r>
      <w:r>
        <w:rPr>
          <w:sz w:val="24"/>
          <w:szCs w:val="24"/>
        </w:rPr>
        <w:t>P</w:t>
      </w:r>
      <w:r>
        <w:rPr>
          <w:w w:val="99"/>
          <w:sz w:val="19"/>
          <w:szCs w:val="19"/>
        </w:rPr>
        <w:t>ROCESS</w:t>
      </w:r>
      <w:r>
        <w:rPr>
          <w:sz w:val="19"/>
          <w:szCs w:val="19"/>
        </w:rPr>
        <w:t xml:space="preserve"> </w:t>
      </w:r>
      <w:r>
        <w:rPr>
          <w:sz w:val="24"/>
          <w:szCs w:val="24"/>
        </w:rPr>
        <w:t>........................................................................................................... 4</w:t>
      </w:r>
    </w:p>
    <w:p w:rsidR="00292928" w:rsidRDefault="00292928">
      <w:pPr>
        <w:spacing w:before="11" w:line="200" w:lineRule="exact"/>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B66A26" w:rsidRDefault="00B66A26" w:rsidP="004749E8">
      <w:pPr>
        <w:spacing w:before="24"/>
        <w:ind w:left="120"/>
        <w:rPr>
          <w:b/>
          <w:sz w:val="28"/>
          <w:szCs w:val="28"/>
        </w:rPr>
      </w:pPr>
    </w:p>
    <w:p w:rsidR="00292928" w:rsidRPr="004749E8" w:rsidRDefault="00414A4C" w:rsidP="004749E8">
      <w:pPr>
        <w:spacing w:before="24"/>
        <w:ind w:left="120"/>
        <w:rPr>
          <w:sz w:val="22"/>
          <w:szCs w:val="22"/>
        </w:rPr>
      </w:pPr>
      <w:r>
        <w:rPr>
          <w:b/>
          <w:sz w:val="28"/>
          <w:szCs w:val="28"/>
        </w:rPr>
        <w:lastRenderedPageBreak/>
        <w:t>I</w:t>
      </w:r>
      <w:r w:rsidR="004749E8">
        <w:rPr>
          <w:b/>
          <w:sz w:val="22"/>
          <w:szCs w:val="22"/>
        </w:rPr>
        <w:t>NTRODUCTION</w:t>
      </w:r>
    </w:p>
    <w:p w:rsidR="006A4D5F" w:rsidRDefault="00A94A37">
      <w:pPr>
        <w:spacing w:before="16" w:line="260" w:lineRule="exact"/>
        <w:rPr>
          <w:sz w:val="26"/>
          <w:szCs w:val="26"/>
        </w:rPr>
      </w:pPr>
      <w:r>
        <w:rPr>
          <w:sz w:val="26"/>
          <w:szCs w:val="26"/>
        </w:rPr>
        <w:t>The change management plan was created for spot in order to determine how changes are going to be managed, what defines a change in Spot, the purpose and role of the change control board and the whole change management process. All stakeholders that is connected to Spot will be expected to submit or request changes to the projects following this change management plan and all request and submissions will follow the detailed process indicated in this plan</w:t>
      </w:r>
    </w:p>
    <w:p w:rsidR="006A4D5F" w:rsidRDefault="006A4D5F">
      <w:pPr>
        <w:spacing w:before="16" w:line="260" w:lineRule="exact"/>
        <w:rPr>
          <w:sz w:val="26"/>
          <w:szCs w:val="26"/>
        </w:rPr>
      </w:pPr>
    </w:p>
    <w:p w:rsidR="00292928" w:rsidRDefault="00292928">
      <w:pPr>
        <w:spacing w:before="2" w:line="280" w:lineRule="exact"/>
        <w:rPr>
          <w:sz w:val="28"/>
          <w:szCs w:val="28"/>
        </w:rPr>
      </w:pPr>
    </w:p>
    <w:p w:rsidR="00292928" w:rsidRDefault="00414A4C">
      <w:pPr>
        <w:ind w:left="120"/>
        <w:rPr>
          <w:sz w:val="22"/>
          <w:szCs w:val="22"/>
        </w:rPr>
      </w:pPr>
      <w:r>
        <w:rPr>
          <w:b/>
          <w:sz w:val="28"/>
          <w:szCs w:val="28"/>
        </w:rPr>
        <w:t>C</w:t>
      </w:r>
      <w:r>
        <w:rPr>
          <w:b/>
          <w:sz w:val="22"/>
          <w:szCs w:val="22"/>
        </w:rPr>
        <w:t xml:space="preserve">HANGE </w:t>
      </w:r>
      <w:r>
        <w:rPr>
          <w:b/>
          <w:sz w:val="28"/>
          <w:szCs w:val="28"/>
        </w:rPr>
        <w:t>M</w:t>
      </w:r>
      <w:r>
        <w:rPr>
          <w:b/>
          <w:sz w:val="22"/>
          <w:szCs w:val="22"/>
        </w:rPr>
        <w:t xml:space="preserve">ANAGEMENT </w:t>
      </w:r>
      <w:r>
        <w:rPr>
          <w:b/>
          <w:sz w:val="28"/>
          <w:szCs w:val="28"/>
        </w:rPr>
        <w:t>A</w:t>
      </w:r>
      <w:r>
        <w:rPr>
          <w:b/>
          <w:sz w:val="22"/>
          <w:szCs w:val="22"/>
        </w:rPr>
        <w:t>PPROACH</w:t>
      </w:r>
    </w:p>
    <w:p w:rsidR="00A94A37" w:rsidRDefault="00A94A37" w:rsidP="00A94A37">
      <w:pPr>
        <w:ind w:left="120" w:right="604"/>
        <w:jc w:val="both"/>
        <w:rPr>
          <w:sz w:val="24"/>
          <w:szCs w:val="24"/>
        </w:rPr>
      </w:pPr>
      <w:r>
        <w:rPr>
          <w:sz w:val="24"/>
          <w:szCs w:val="24"/>
        </w:rPr>
        <w:t>The change management approach for Spot will make sure that the proposed changes for the project is stated, reviewed and agrees upon by the people who are concerned so that they can be properly implemented and informed to all stakeholders. This approach will ensure that the changes in within the project scope are reviewed, approved and implemented.</w:t>
      </w:r>
    </w:p>
    <w:p w:rsidR="00A94A37" w:rsidRDefault="00A94A37" w:rsidP="00A94A37">
      <w:pPr>
        <w:ind w:left="120" w:right="604"/>
        <w:jc w:val="both"/>
        <w:rPr>
          <w:sz w:val="24"/>
          <w:szCs w:val="24"/>
        </w:rPr>
      </w:pPr>
    </w:p>
    <w:p w:rsidR="00292928" w:rsidRDefault="00A94A37" w:rsidP="00A94A37">
      <w:pPr>
        <w:ind w:left="120" w:right="604"/>
        <w:jc w:val="both"/>
        <w:rPr>
          <w:sz w:val="24"/>
          <w:szCs w:val="24"/>
        </w:rPr>
      </w:pPr>
      <w:r>
        <w:rPr>
          <w:sz w:val="24"/>
          <w:szCs w:val="24"/>
        </w:rPr>
        <w:t xml:space="preserve">The change management approach is not interchangeable with the change management process which will be stated later in the plan. </w:t>
      </w:r>
      <w:r w:rsidR="00414A4C">
        <w:rPr>
          <w:sz w:val="24"/>
          <w:szCs w:val="24"/>
        </w:rPr>
        <w:t xml:space="preserve">The </w:t>
      </w:r>
      <w:r>
        <w:rPr>
          <w:sz w:val="24"/>
          <w:szCs w:val="24"/>
        </w:rPr>
        <w:t>change management</w:t>
      </w:r>
      <w:r w:rsidR="00414A4C">
        <w:rPr>
          <w:sz w:val="24"/>
          <w:szCs w:val="24"/>
        </w:rPr>
        <w:t xml:space="preserve"> approach consists of three areas:</w:t>
      </w:r>
    </w:p>
    <w:p w:rsidR="00292928" w:rsidRDefault="00414A4C">
      <w:pPr>
        <w:spacing w:before="19"/>
        <w:ind w:left="480"/>
        <w:rPr>
          <w:sz w:val="24"/>
          <w:szCs w:val="24"/>
        </w:rPr>
      </w:pPr>
      <w:r>
        <w:rPr>
          <w:sz w:val="24"/>
          <w:szCs w:val="24"/>
        </w:rPr>
        <w:t>•    Ensure changes are within scope and beneficial to the project</w:t>
      </w:r>
    </w:p>
    <w:p w:rsidR="00292928" w:rsidRDefault="00414A4C">
      <w:pPr>
        <w:spacing w:before="17"/>
        <w:ind w:left="480"/>
        <w:rPr>
          <w:sz w:val="24"/>
          <w:szCs w:val="24"/>
        </w:rPr>
      </w:pPr>
      <w:r>
        <w:rPr>
          <w:sz w:val="24"/>
          <w:szCs w:val="24"/>
        </w:rPr>
        <w:t>•    Determine how the change will be implemented</w:t>
      </w:r>
    </w:p>
    <w:p w:rsidR="00292928" w:rsidRDefault="00414A4C">
      <w:pPr>
        <w:spacing w:before="17"/>
        <w:ind w:left="480"/>
        <w:rPr>
          <w:sz w:val="24"/>
          <w:szCs w:val="24"/>
        </w:rPr>
      </w:pPr>
      <w:r>
        <w:rPr>
          <w:sz w:val="24"/>
          <w:szCs w:val="24"/>
        </w:rPr>
        <w:t>•    Manage the change as it is implemented</w:t>
      </w:r>
    </w:p>
    <w:p w:rsidR="00292928" w:rsidRDefault="00292928">
      <w:pPr>
        <w:spacing w:before="14" w:line="260" w:lineRule="exact"/>
        <w:rPr>
          <w:sz w:val="26"/>
          <w:szCs w:val="26"/>
        </w:rPr>
      </w:pPr>
    </w:p>
    <w:p w:rsidR="00A94A37" w:rsidRDefault="00A94A37">
      <w:pPr>
        <w:spacing w:before="14" w:line="260" w:lineRule="exact"/>
        <w:rPr>
          <w:sz w:val="26"/>
          <w:szCs w:val="26"/>
        </w:rPr>
      </w:pPr>
      <w:r>
        <w:rPr>
          <w:sz w:val="26"/>
          <w:szCs w:val="26"/>
        </w:rPr>
        <w:t>The change management process is created to make sure that the approach is followed for all possible changes. With this approach and methodology, the Spot project team will prevent unnecessary changes like changes that are out of the project scope to occur and focus on the changes that are beneficial to the project.</w:t>
      </w:r>
    </w:p>
    <w:p w:rsidR="00A94A37" w:rsidRDefault="00A94A37">
      <w:pPr>
        <w:spacing w:before="2" w:line="280" w:lineRule="exact"/>
        <w:rPr>
          <w:sz w:val="28"/>
          <w:szCs w:val="28"/>
        </w:rPr>
      </w:pPr>
    </w:p>
    <w:p w:rsidR="00292928" w:rsidRDefault="00414A4C">
      <w:pPr>
        <w:ind w:left="120"/>
        <w:rPr>
          <w:sz w:val="22"/>
          <w:szCs w:val="22"/>
        </w:rPr>
      </w:pPr>
      <w:r>
        <w:rPr>
          <w:b/>
          <w:sz w:val="28"/>
          <w:szCs w:val="28"/>
        </w:rPr>
        <w:t>D</w:t>
      </w:r>
      <w:r>
        <w:rPr>
          <w:b/>
          <w:sz w:val="22"/>
          <w:szCs w:val="22"/>
        </w:rPr>
        <w:t xml:space="preserve">EFINITIONS OF </w:t>
      </w:r>
      <w:r>
        <w:rPr>
          <w:b/>
          <w:sz w:val="28"/>
          <w:szCs w:val="28"/>
        </w:rPr>
        <w:t>C</w:t>
      </w:r>
      <w:r>
        <w:rPr>
          <w:b/>
          <w:sz w:val="22"/>
          <w:szCs w:val="22"/>
        </w:rPr>
        <w:t>HANGE</w:t>
      </w:r>
    </w:p>
    <w:p w:rsidR="00A94A37" w:rsidRDefault="00A94A37" w:rsidP="00A94A37">
      <w:pPr>
        <w:ind w:right="344"/>
        <w:rPr>
          <w:sz w:val="24"/>
          <w:szCs w:val="24"/>
        </w:rPr>
      </w:pPr>
      <w:r>
        <w:rPr>
          <w:sz w:val="24"/>
          <w:szCs w:val="24"/>
        </w:rPr>
        <w:t>The kinds of change that can be requested to be added for the project Spot de</w:t>
      </w:r>
      <w:r w:rsidR="006E0C93">
        <w:rPr>
          <w:sz w:val="24"/>
          <w:szCs w:val="24"/>
        </w:rPr>
        <w:t>pends on the type of the change, the change of the documentation and the relation of these changes will be requested to include any approved changes into the project plan and makes sure that the all the stakeholders are notified. These includes the following:</w:t>
      </w:r>
    </w:p>
    <w:p w:rsidR="006E0C93" w:rsidRDefault="006E0C93" w:rsidP="00A94A37">
      <w:pPr>
        <w:ind w:right="344"/>
        <w:rPr>
          <w:sz w:val="24"/>
          <w:szCs w:val="24"/>
        </w:rPr>
      </w:pPr>
    </w:p>
    <w:p w:rsidR="006E0C93" w:rsidRDefault="006E0C93" w:rsidP="00A94A37">
      <w:pPr>
        <w:ind w:right="344"/>
        <w:rPr>
          <w:sz w:val="24"/>
          <w:szCs w:val="24"/>
        </w:rPr>
      </w:pPr>
    </w:p>
    <w:p w:rsidR="006E0C93" w:rsidRDefault="006E0C93" w:rsidP="006E0C93">
      <w:pPr>
        <w:pStyle w:val="ListParagraph"/>
        <w:numPr>
          <w:ilvl w:val="0"/>
          <w:numId w:val="3"/>
        </w:numPr>
        <w:ind w:right="344"/>
        <w:rPr>
          <w:sz w:val="24"/>
          <w:szCs w:val="24"/>
        </w:rPr>
      </w:pPr>
      <w:r>
        <w:rPr>
          <w:sz w:val="24"/>
          <w:szCs w:val="24"/>
        </w:rPr>
        <w:t>Scope changes: these changes are necessary and will have a huge impact on the whole project which may include new requirements and features that are not present in the previous project plan. These changes may result to the change of the whole project documentation.</w:t>
      </w:r>
    </w:p>
    <w:p w:rsidR="006E0C93" w:rsidRDefault="006E0C93" w:rsidP="006E0C93">
      <w:pPr>
        <w:ind w:right="344"/>
        <w:rPr>
          <w:sz w:val="24"/>
          <w:szCs w:val="24"/>
        </w:rPr>
      </w:pPr>
    </w:p>
    <w:p w:rsidR="006E0C93" w:rsidRDefault="006E0C93" w:rsidP="006E0C93">
      <w:pPr>
        <w:pStyle w:val="ListParagraph"/>
        <w:numPr>
          <w:ilvl w:val="0"/>
          <w:numId w:val="3"/>
        </w:numPr>
        <w:ind w:right="344"/>
        <w:rPr>
          <w:sz w:val="24"/>
          <w:szCs w:val="24"/>
        </w:rPr>
      </w:pPr>
      <w:r>
        <w:rPr>
          <w:sz w:val="24"/>
          <w:szCs w:val="24"/>
        </w:rPr>
        <w:t>Documentation changes: these changes occur for the consistency of the whole document, as new features are being requested and added the more the whole document must change. The changes in the document includes the diagrams and some parts of the documents.</w:t>
      </w:r>
    </w:p>
    <w:p w:rsidR="006E0C93" w:rsidRDefault="006E0C93" w:rsidP="006E0C93">
      <w:pPr>
        <w:pStyle w:val="ListParagraph"/>
        <w:rPr>
          <w:sz w:val="24"/>
          <w:szCs w:val="24"/>
        </w:rPr>
      </w:pPr>
    </w:p>
    <w:p w:rsidR="004749E8" w:rsidRDefault="004749E8" w:rsidP="004749E8">
      <w:pPr>
        <w:rPr>
          <w:sz w:val="24"/>
          <w:szCs w:val="24"/>
        </w:rPr>
      </w:pPr>
      <w:r>
        <w:rPr>
          <w:sz w:val="24"/>
          <w:szCs w:val="24"/>
        </w:rPr>
        <w:t>The project manages will make sure that all stakeholders will be informed if changes are approved. Additionally, these changes should appear in the project document and these updated document must be presented to the stakeholders</w:t>
      </w:r>
    </w:p>
    <w:p w:rsidR="00B66A26" w:rsidRDefault="00B66A26" w:rsidP="004749E8">
      <w:pPr>
        <w:rPr>
          <w:sz w:val="24"/>
          <w:szCs w:val="24"/>
        </w:rPr>
      </w:pPr>
    </w:p>
    <w:p w:rsidR="00292928" w:rsidRDefault="00414A4C" w:rsidP="004749E8">
      <w:pPr>
        <w:rPr>
          <w:sz w:val="22"/>
          <w:szCs w:val="22"/>
        </w:rPr>
      </w:pPr>
      <w:r>
        <w:rPr>
          <w:b/>
          <w:sz w:val="28"/>
          <w:szCs w:val="28"/>
        </w:rPr>
        <w:lastRenderedPageBreak/>
        <w:t>C</w:t>
      </w:r>
      <w:r>
        <w:rPr>
          <w:b/>
          <w:sz w:val="22"/>
          <w:szCs w:val="22"/>
        </w:rPr>
        <w:t xml:space="preserve">HANGE </w:t>
      </w:r>
      <w:r>
        <w:rPr>
          <w:b/>
          <w:sz w:val="28"/>
          <w:szCs w:val="28"/>
        </w:rPr>
        <w:t>C</w:t>
      </w:r>
      <w:r>
        <w:rPr>
          <w:b/>
          <w:sz w:val="22"/>
          <w:szCs w:val="22"/>
        </w:rPr>
        <w:t xml:space="preserve">ONTROL </w:t>
      </w:r>
      <w:r>
        <w:rPr>
          <w:b/>
          <w:sz w:val="28"/>
          <w:szCs w:val="28"/>
        </w:rPr>
        <w:t>B</w:t>
      </w:r>
      <w:r>
        <w:rPr>
          <w:b/>
          <w:sz w:val="22"/>
          <w:szCs w:val="22"/>
        </w:rPr>
        <w:t>OARD</w:t>
      </w:r>
    </w:p>
    <w:p w:rsidR="004749E8" w:rsidRDefault="004749E8">
      <w:pPr>
        <w:spacing w:before="16" w:line="260" w:lineRule="exact"/>
        <w:rPr>
          <w:sz w:val="26"/>
          <w:szCs w:val="26"/>
        </w:rPr>
      </w:pPr>
      <w:r>
        <w:rPr>
          <w:sz w:val="26"/>
          <w:szCs w:val="26"/>
        </w:rPr>
        <w:t>The change control board is the one who approves the changes that have been requested in relation to the Spot project. The purpose of this board is to review all requests and determine their impact to the project includes the risks, costs and the schedule, they are also the ones who will deny or accept this requests. The chart below is the list of the members of the change control board for the Spot project</w:t>
      </w:r>
    </w:p>
    <w:p w:rsidR="00292928" w:rsidRDefault="00292928">
      <w:pPr>
        <w:spacing w:before="6" w:line="240" w:lineRule="exact"/>
        <w:rPr>
          <w:sz w:val="24"/>
          <w:szCs w:val="24"/>
        </w:rPr>
      </w:pPr>
    </w:p>
    <w:p w:rsidR="00903695" w:rsidRDefault="00903695">
      <w:pPr>
        <w:spacing w:before="6" w:line="240" w:lineRule="exact"/>
        <w:rPr>
          <w:sz w:val="24"/>
          <w:szCs w:val="24"/>
        </w:rPr>
      </w:pPr>
    </w:p>
    <w:p w:rsidR="00903695" w:rsidRDefault="00903695" w:rsidP="00903695">
      <w:pPr>
        <w:spacing w:before="6" w:line="240" w:lineRule="exact"/>
        <w:jc w:val="center"/>
        <w:rPr>
          <w:sz w:val="24"/>
          <w:szCs w:val="24"/>
        </w:rPr>
      </w:pPr>
    </w:p>
    <w:tbl>
      <w:tblPr>
        <w:tblStyle w:val="TableGrid"/>
        <w:tblW w:w="9797" w:type="dxa"/>
        <w:tblLook w:val="04A0" w:firstRow="1" w:lastRow="0" w:firstColumn="1" w:lastColumn="0" w:noHBand="0" w:noVBand="1"/>
      </w:tblPr>
      <w:tblGrid>
        <w:gridCol w:w="3265"/>
        <w:gridCol w:w="3266"/>
        <w:gridCol w:w="3266"/>
      </w:tblGrid>
      <w:tr w:rsidR="00903695" w:rsidTr="00903695">
        <w:trPr>
          <w:trHeight w:val="469"/>
        </w:trPr>
        <w:tc>
          <w:tcPr>
            <w:tcW w:w="3265" w:type="dxa"/>
          </w:tcPr>
          <w:p w:rsidR="00903695" w:rsidRPr="00903695" w:rsidRDefault="00903695" w:rsidP="00903695">
            <w:pPr>
              <w:spacing w:before="6" w:line="240" w:lineRule="exact"/>
              <w:jc w:val="center"/>
              <w:rPr>
                <w:b/>
                <w:sz w:val="28"/>
                <w:szCs w:val="24"/>
              </w:rPr>
            </w:pPr>
            <w:r w:rsidRPr="00903695">
              <w:rPr>
                <w:b/>
                <w:sz w:val="28"/>
                <w:szCs w:val="24"/>
              </w:rPr>
              <w:t>Name</w:t>
            </w:r>
          </w:p>
        </w:tc>
        <w:tc>
          <w:tcPr>
            <w:tcW w:w="3266" w:type="dxa"/>
          </w:tcPr>
          <w:p w:rsidR="00903695" w:rsidRPr="00903695" w:rsidRDefault="00903695" w:rsidP="00903695">
            <w:pPr>
              <w:spacing w:before="6" w:line="240" w:lineRule="exact"/>
              <w:jc w:val="center"/>
              <w:rPr>
                <w:b/>
                <w:sz w:val="28"/>
                <w:szCs w:val="24"/>
              </w:rPr>
            </w:pPr>
            <w:r w:rsidRPr="00903695">
              <w:rPr>
                <w:b/>
                <w:sz w:val="28"/>
                <w:szCs w:val="24"/>
              </w:rPr>
              <w:t>Role</w:t>
            </w:r>
          </w:p>
        </w:tc>
        <w:tc>
          <w:tcPr>
            <w:tcW w:w="3266" w:type="dxa"/>
          </w:tcPr>
          <w:p w:rsidR="00903695" w:rsidRPr="00903695" w:rsidRDefault="00903695" w:rsidP="00903695">
            <w:pPr>
              <w:spacing w:before="6" w:line="240" w:lineRule="exact"/>
              <w:jc w:val="center"/>
              <w:rPr>
                <w:b/>
                <w:sz w:val="28"/>
                <w:szCs w:val="24"/>
              </w:rPr>
            </w:pPr>
            <w:r w:rsidRPr="00903695">
              <w:rPr>
                <w:b/>
                <w:sz w:val="28"/>
                <w:szCs w:val="24"/>
              </w:rPr>
              <w:t>CCB  Role</w:t>
            </w:r>
          </w:p>
        </w:tc>
      </w:tr>
      <w:tr w:rsidR="00903695" w:rsidTr="00903695">
        <w:trPr>
          <w:trHeight w:val="469"/>
        </w:trPr>
        <w:tc>
          <w:tcPr>
            <w:tcW w:w="3265" w:type="dxa"/>
          </w:tcPr>
          <w:p w:rsidR="00903695" w:rsidRDefault="00903695">
            <w:pPr>
              <w:spacing w:before="6" w:line="240" w:lineRule="exact"/>
              <w:rPr>
                <w:sz w:val="24"/>
                <w:szCs w:val="24"/>
              </w:rPr>
            </w:pPr>
            <w:r>
              <w:rPr>
                <w:sz w:val="24"/>
                <w:szCs w:val="24"/>
              </w:rPr>
              <w:t>Gianca Almoro</w:t>
            </w:r>
          </w:p>
        </w:tc>
        <w:tc>
          <w:tcPr>
            <w:tcW w:w="3266" w:type="dxa"/>
          </w:tcPr>
          <w:p w:rsidR="00903695" w:rsidRDefault="00DF6C44">
            <w:pPr>
              <w:spacing w:before="6" w:line="240" w:lineRule="exact"/>
              <w:rPr>
                <w:sz w:val="24"/>
                <w:szCs w:val="24"/>
              </w:rPr>
            </w:pPr>
            <w:r>
              <w:rPr>
                <w:sz w:val="24"/>
                <w:szCs w:val="24"/>
              </w:rPr>
              <w:t>Project Manager</w:t>
            </w:r>
            <w:r w:rsidR="001251F5">
              <w:rPr>
                <w:sz w:val="24"/>
                <w:szCs w:val="24"/>
              </w:rPr>
              <w:t>/Project Developer</w:t>
            </w:r>
            <w:bookmarkStart w:id="0" w:name="_GoBack"/>
            <w:bookmarkEnd w:id="0"/>
          </w:p>
        </w:tc>
        <w:tc>
          <w:tcPr>
            <w:tcW w:w="3266" w:type="dxa"/>
          </w:tcPr>
          <w:p w:rsidR="00903695" w:rsidRDefault="00903695">
            <w:pPr>
              <w:spacing w:before="6" w:line="240" w:lineRule="exact"/>
              <w:rPr>
                <w:sz w:val="24"/>
                <w:szCs w:val="24"/>
              </w:rPr>
            </w:pPr>
            <w:r>
              <w:rPr>
                <w:sz w:val="24"/>
                <w:szCs w:val="24"/>
              </w:rPr>
              <w:t>CCB Chair</w:t>
            </w:r>
          </w:p>
        </w:tc>
      </w:tr>
      <w:tr w:rsidR="00903695" w:rsidTr="00903695">
        <w:trPr>
          <w:trHeight w:val="469"/>
        </w:trPr>
        <w:tc>
          <w:tcPr>
            <w:tcW w:w="3265" w:type="dxa"/>
          </w:tcPr>
          <w:p w:rsidR="00903695" w:rsidRDefault="00903695">
            <w:pPr>
              <w:spacing w:before="6" w:line="240" w:lineRule="exact"/>
              <w:rPr>
                <w:sz w:val="24"/>
                <w:szCs w:val="24"/>
              </w:rPr>
            </w:pPr>
            <w:r>
              <w:rPr>
                <w:sz w:val="24"/>
                <w:szCs w:val="24"/>
              </w:rPr>
              <w:t>Benedict Agno</w:t>
            </w:r>
          </w:p>
        </w:tc>
        <w:tc>
          <w:tcPr>
            <w:tcW w:w="3266" w:type="dxa"/>
          </w:tcPr>
          <w:p w:rsidR="00903695" w:rsidRDefault="00DF6C44">
            <w:pPr>
              <w:spacing w:before="6" w:line="240" w:lineRule="exact"/>
              <w:rPr>
                <w:sz w:val="24"/>
                <w:szCs w:val="24"/>
              </w:rPr>
            </w:pPr>
            <w:r>
              <w:rPr>
                <w:sz w:val="24"/>
                <w:szCs w:val="24"/>
              </w:rPr>
              <w:t>Project Analyst</w:t>
            </w:r>
          </w:p>
        </w:tc>
        <w:tc>
          <w:tcPr>
            <w:tcW w:w="3266" w:type="dxa"/>
          </w:tcPr>
          <w:p w:rsidR="00903695" w:rsidRDefault="00903695">
            <w:pPr>
              <w:spacing w:before="6" w:line="240" w:lineRule="exact"/>
              <w:rPr>
                <w:sz w:val="24"/>
                <w:szCs w:val="24"/>
              </w:rPr>
            </w:pPr>
            <w:r>
              <w:rPr>
                <w:sz w:val="24"/>
                <w:szCs w:val="24"/>
              </w:rPr>
              <w:t>CCB member</w:t>
            </w:r>
          </w:p>
        </w:tc>
      </w:tr>
      <w:tr w:rsidR="00903695" w:rsidTr="00903695">
        <w:trPr>
          <w:trHeight w:val="469"/>
        </w:trPr>
        <w:tc>
          <w:tcPr>
            <w:tcW w:w="3265" w:type="dxa"/>
          </w:tcPr>
          <w:p w:rsidR="00903695" w:rsidRDefault="00903695">
            <w:pPr>
              <w:spacing w:before="6" w:line="240" w:lineRule="exact"/>
              <w:rPr>
                <w:sz w:val="24"/>
                <w:szCs w:val="24"/>
              </w:rPr>
            </w:pPr>
            <w:r>
              <w:rPr>
                <w:sz w:val="24"/>
                <w:szCs w:val="24"/>
              </w:rPr>
              <w:t>Jejomar Politico</w:t>
            </w:r>
          </w:p>
        </w:tc>
        <w:tc>
          <w:tcPr>
            <w:tcW w:w="3266" w:type="dxa"/>
          </w:tcPr>
          <w:p w:rsidR="00903695" w:rsidRDefault="00B66A26">
            <w:pPr>
              <w:spacing w:before="6" w:line="240" w:lineRule="exact"/>
              <w:rPr>
                <w:sz w:val="24"/>
                <w:szCs w:val="24"/>
              </w:rPr>
            </w:pPr>
            <w:r>
              <w:rPr>
                <w:sz w:val="24"/>
                <w:szCs w:val="24"/>
              </w:rPr>
              <w:t>Quality Assurance</w:t>
            </w:r>
          </w:p>
        </w:tc>
        <w:tc>
          <w:tcPr>
            <w:tcW w:w="3266" w:type="dxa"/>
          </w:tcPr>
          <w:p w:rsidR="00903695" w:rsidRDefault="00903695">
            <w:pPr>
              <w:spacing w:before="6" w:line="240" w:lineRule="exact"/>
              <w:rPr>
                <w:sz w:val="24"/>
                <w:szCs w:val="24"/>
              </w:rPr>
            </w:pPr>
            <w:r>
              <w:rPr>
                <w:sz w:val="24"/>
                <w:szCs w:val="24"/>
              </w:rPr>
              <w:t>CCB member</w:t>
            </w:r>
          </w:p>
        </w:tc>
      </w:tr>
    </w:tbl>
    <w:p w:rsidR="00903695" w:rsidRDefault="00903695">
      <w:pPr>
        <w:spacing w:before="6" w:line="240" w:lineRule="exact"/>
        <w:rPr>
          <w:sz w:val="24"/>
          <w:szCs w:val="24"/>
        </w:rPr>
      </w:pPr>
    </w:p>
    <w:p w:rsidR="00903695" w:rsidRDefault="00903695">
      <w:pPr>
        <w:spacing w:before="6" w:line="240" w:lineRule="exact"/>
        <w:rPr>
          <w:sz w:val="24"/>
          <w:szCs w:val="24"/>
        </w:rPr>
      </w:pPr>
      <w:r>
        <w:rPr>
          <w:sz w:val="24"/>
          <w:szCs w:val="24"/>
        </w:rPr>
        <w:t xml:space="preserve">The change requests are submitted to the project manager of Spot then the project manager will take note of the requests and the CCB will review the requests. For the approval of the requests all CCB members must agree and vote in favor. </w:t>
      </w:r>
    </w:p>
    <w:p w:rsidR="00292928" w:rsidRDefault="00292928">
      <w:pPr>
        <w:spacing w:before="19" w:line="260" w:lineRule="exact"/>
        <w:rPr>
          <w:sz w:val="26"/>
          <w:szCs w:val="26"/>
        </w:rPr>
      </w:pPr>
    </w:p>
    <w:p w:rsidR="00292928" w:rsidRDefault="00414A4C">
      <w:pPr>
        <w:ind w:left="120"/>
        <w:rPr>
          <w:sz w:val="22"/>
          <w:szCs w:val="22"/>
        </w:rPr>
      </w:pPr>
      <w:r>
        <w:rPr>
          <w:b/>
          <w:sz w:val="28"/>
          <w:szCs w:val="28"/>
        </w:rPr>
        <w:t>R</w:t>
      </w:r>
      <w:r>
        <w:rPr>
          <w:b/>
          <w:sz w:val="22"/>
          <w:szCs w:val="22"/>
        </w:rPr>
        <w:t xml:space="preserve">OLES AND </w:t>
      </w:r>
      <w:r>
        <w:rPr>
          <w:b/>
          <w:sz w:val="28"/>
          <w:szCs w:val="28"/>
        </w:rPr>
        <w:t>R</w:t>
      </w:r>
      <w:r>
        <w:rPr>
          <w:b/>
          <w:sz w:val="22"/>
          <w:szCs w:val="22"/>
        </w:rPr>
        <w:t>ESPONSIBILITIES</w:t>
      </w:r>
    </w:p>
    <w:p w:rsidR="00292928" w:rsidRDefault="00292928">
      <w:pPr>
        <w:spacing w:before="16" w:line="260" w:lineRule="exact"/>
        <w:rPr>
          <w:sz w:val="26"/>
          <w:szCs w:val="26"/>
        </w:rPr>
      </w:pPr>
    </w:p>
    <w:p w:rsidR="00191DA7" w:rsidRDefault="00191DA7">
      <w:pPr>
        <w:spacing w:before="16" w:line="260" w:lineRule="exact"/>
        <w:rPr>
          <w:sz w:val="26"/>
          <w:szCs w:val="26"/>
        </w:rPr>
      </w:pPr>
      <w:r>
        <w:rPr>
          <w:sz w:val="26"/>
          <w:szCs w:val="26"/>
        </w:rPr>
        <w:t>The following are the roles and responsibilities for all change management activities that are related to the Spot project</w:t>
      </w:r>
    </w:p>
    <w:p w:rsidR="00191DA7" w:rsidRDefault="00191DA7">
      <w:pPr>
        <w:spacing w:before="16" w:line="260" w:lineRule="exact"/>
        <w:rPr>
          <w:sz w:val="26"/>
          <w:szCs w:val="26"/>
        </w:rPr>
      </w:pPr>
      <w:r>
        <w:rPr>
          <w:sz w:val="26"/>
          <w:szCs w:val="26"/>
        </w:rPr>
        <w:t>Project manager:</w:t>
      </w:r>
    </w:p>
    <w:p w:rsidR="00191DA7" w:rsidRDefault="00191DA7" w:rsidP="00191DA7">
      <w:pPr>
        <w:pStyle w:val="ListParagraph"/>
        <w:numPr>
          <w:ilvl w:val="0"/>
          <w:numId w:val="4"/>
        </w:numPr>
        <w:spacing w:before="16" w:line="260" w:lineRule="exact"/>
        <w:rPr>
          <w:sz w:val="26"/>
          <w:szCs w:val="26"/>
        </w:rPr>
      </w:pPr>
      <w:r>
        <w:rPr>
          <w:sz w:val="26"/>
          <w:szCs w:val="26"/>
        </w:rPr>
        <w:t>Approve all the changes to the documentation</w:t>
      </w:r>
    </w:p>
    <w:p w:rsidR="00191DA7" w:rsidRDefault="00191DA7" w:rsidP="00191DA7">
      <w:pPr>
        <w:pStyle w:val="ListParagraph"/>
        <w:numPr>
          <w:ilvl w:val="0"/>
          <w:numId w:val="4"/>
        </w:numPr>
        <w:spacing w:before="16" w:line="260" w:lineRule="exact"/>
        <w:rPr>
          <w:sz w:val="26"/>
          <w:szCs w:val="26"/>
        </w:rPr>
      </w:pPr>
      <w:r>
        <w:rPr>
          <w:sz w:val="26"/>
          <w:szCs w:val="26"/>
        </w:rPr>
        <w:t>Approve all changes in the scope</w:t>
      </w:r>
    </w:p>
    <w:p w:rsidR="00191DA7" w:rsidRDefault="00191DA7" w:rsidP="00191DA7">
      <w:pPr>
        <w:pStyle w:val="ListParagraph"/>
        <w:numPr>
          <w:ilvl w:val="0"/>
          <w:numId w:val="4"/>
        </w:numPr>
        <w:spacing w:before="16" w:line="260" w:lineRule="exact"/>
        <w:rPr>
          <w:sz w:val="26"/>
          <w:szCs w:val="26"/>
        </w:rPr>
      </w:pPr>
      <w:r>
        <w:rPr>
          <w:sz w:val="26"/>
          <w:szCs w:val="26"/>
        </w:rPr>
        <w:t>Chairs the change control board</w:t>
      </w:r>
    </w:p>
    <w:p w:rsidR="00191DA7" w:rsidRPr="00191DA7" w:rsidRDefault="00191DA7" w:rsidP="00191DA7">
      <w:pPr>
        <w:pStyle w:val="ListParagraph"/>
        <w:numPr>
          <w:ilvl w:val="0"/>
          <w:numId w:val="4"/>
        </w:numPr>
        <w:spacing w:before="16" w:line="260" w:lineRule="exact"/>
        <w:rPr>
          <w:sz w:val="26"/>
          <w:szCs w:val="26"/>
        </w:rPr>
      </w:pPr>
      <w:r>
        <w:rPr>
          <w:sz w:val="26"/>
          <w:szCs w:val="26"/>
        </w:rPr>
        <w:t>Receives the requests</w:t>
      </w:r>
    </w:p>
    <w:p w:rsidR="00191DA7" w:rsidRDefault="00191DA7">
      <w:pPr>
        <w:spacing w:before="16" w:line="260" w:lineRule="exact"/>
        <w:rPr>
          <w:sz w:val="26"/>
          <w:szCs w:val="26"/>
        </w:rPr>
      </w:pPr>
    </w:p>
    <w:p w:rsidR="00191DA7" w:rsidRDefault="00191DA7">
      <w:pPr>
        <w:spacing w:before="16" w:line="260" w:lineRule="exact"/>
        <w:rPr>
          <w:sz w:val="26"/>
          <w:szCs w:val="26"/>
        </w:rPr>
      </w:pPr>
      <w:r>
        <w:rPr>
          <w:sz w:val="26"/>
          <w:szCs w:val="26"/>
        </w:rPr>
        <w:t>Project analyst</w:t>
      </w:r>
    </w:p>
    <w:p w:rsidR="00191DA7" w:rsidRDefault="00191DA7" w:rsidP="00191DA7">
      <w:pPr>
        <w:pStyle w:val="ListParagraph"/>
        <w:numPr>
          <w:ilvl w:val="0"/>
          <w:numId w:val="5"/>
        </w:numPr>
        <w:spacing w:before="16" w:line="260" w:lineRule="exact"/>
        <w:rPr>
          <w:sz w:val="26"/>
          <w:szCs w:val="26"/>
        </w:rPr>
      </w:pPr>
      <w:r>
        <w:rPr>
          <w:sz w:val="26"/>
          <w:szCs w:val="26"/>
        </w:rPr>
        <w:t>Logs the change requests</w:t>
      </w:r>
    </w:p>
    <w:p w:rsidR="00191DA7" w:rsidRDefault="00191DA7" w:rsidP="00191DA7">
      <w:pPr>
        <w:pStyle w:val="ListParagraph"/>
        <w:numPr>
          <w:ilvl w:val="0"/>
          <w:numId w:val="5"/>
        </w:numPr>
        <w:spacing w:before="16" w:line="260" w:lineRule="exact"/>
        <w:rPr>
          <w:sz w:val="26"/>
          <w:szCs w:val="26"/>
        </w:rPr>
      </w:pPr>
      <w:r>
        <w:rPr>
          <w:sz w:val="26"/>
          <w:szCs w:val="26"/>
        </w:rPr>
        <w:t>Makes the document revision</w:t>
      </w:r>
    </w:p>
    <w:p w:rsidR="00191DA7" w:rsidRDefault="00191DA7" w:rsidP="00191DA7">
      <w:pPr>
        <w:pStyle w:val="ListParagraph"/>
        <w:numPr>
          <w:ilvl w:val="0"/>
          <w:numId w:val="5"/>
        </w:numPr>
        <w:spacing w:before="16" w:line="260" w:lineRule="exact"/>
        <w:rPr>
          <w:sz w:val="26"/>
          <w:szCs w:val="26"/>
        </w:rPr>
      </w:pPr>
      <w:r>
        <w:rPr>
          <w:sz w:val="26"/>
          <w:szCs w:val="26"/>
        </w:rPr>
        <w:t>Conducts the assessment of the impact pf the changes</w:t>
      </w:r>
    </w:p>
    <w:p w:rsidR="00B66A26" w:rsidRDefault="00B66A26" w:rsidP="00B66A26">
      <w:pPr>
        <w:spacing w:before="16" w:line="260" w:lineRule="exact"/>
        <w:rPr>
          <w:sz w:val="26"/>
          <w:szCs w:val="26"/>
        </w:rPr>
      </w:pPr>
    </w:p>
    <w:p w:rsidR="00B66A26" w:rsidRPr="00B66A26" w:rsidRDefault="00B66A26" w:rsidP="00B66A26">
      <w:pPr>
        <w:spacing w:before="16" w:line="260" w:lineRule="exact"/>
        <w:rPr>
          <w:sz w:val="26"/>
          <w:szCs w:val="26"/>
        </w:rPr>
      </w:pPr>
    </w:p>
    <w:p w:rsidR="00191DA7" w:rsidRDefault="00191DA7" w:rsidP="00191DA7">
      <w:pPr>
        <w:spacing w:before="16" w:line="260" w:lineRule="exact"/>
        <w:rPr>
          <w:sz w:val="26"/>
          <w:szCs w:val="26"/>
        </w:rPr>
      </w:pPr>
    </w:p>
    <w:p w:rsidR="00191DA7" w:rsidRDefault="00B66A26">
      <w:pPr>
        <w:spacing w:before="16" w:line="260" w:lineRule="exact"/>
        <w:rPr>
          <w:sz w:val="26"/>
          <w:szCs w:val="26"/>
        </w:rPr>
      </w:pPr>
      <w:r>
        <w:rPr>
          <w:sz w:val="26"/>
          <w:szCs w:val="26"/>
        </w:rPr>
        <w:t>Quality Assurance</w:t>
      </w:r>
    </w:p>
    <w:p w:rsidR="00B66A26" w:rsidRDefault="00B66A26" w:rsidP="00B66A26">
      <w:pPr>
        <w:pStyle w:val="ListParagraph"/>
        <w:numPr>
          <w:ilvl w:val="0"/>
          <w:numId w:val="6"/>
        </w:numPr>
        <w:spacing w:before="16" w:line="260" w:lineRule="exact"/>
        <w:rPr>
          <w:sz w:val="26"/>
          <w:szCs w:val="26"/>
        </w:rPr>
      </w:pPr>
      <w:r>
        <w:rPr>
          <w:sz w:val="26"/>
          <w:szCs w:val="26"/>
        </w:rPr>
        <w:t>Submits the change requests</w:t>
      </w:r>
    </w:p>
    <w:p w:rsidR="00B66A26" w:rsidRDefault="00B66A26" w:rsidP="00B66A26">
      <w:pPr>
        <w:pStyle w:val="ListParagraph"/>
        <w:numPr>
          <w:ilvl w:val="0"/>
          <w:numId w:val="6"/>
        </w:numPr>
        <w:spacing w:before="16" w:line="260" w:lineRule="exact"/>
        <w:rPr>
          <w:sz w:val="26"/>
          <w:szCs w:val="26"/>
        </w:rPr>
      </w:pPr>
      <w:r>
        <w:rPr>
          <w:sz w:val="26"/>
          <w:szCs w:val="26"/>
        </w:rPr>
        <w:t>Provide feedback on the impact of the changes</w:t>
      </w:r>
    </w:p>
    <w:p w:rsidR="00B66A26" w:rsidRDefault="00B66A26" w:rsidP="00B66A26">
      <w:pPr>
        <w:pStyle w:val="ListParagraph"/>
        <w:numPr>
          <w:ilvl w:val="0"/>
          <w:numId w:val="6"/>
        </w:numPr>
        <w:spacing w:before="16" w:line="260" w:lineRule="exact"/>
        <w:rPr>
          <w:sz w:val="26"/>
          <w:szCs w:val="26"/>
        </w:rPr>
      </w:pPr>
      <w:r>
        <w:rPr>
          <w:sz w:val="26"/>
          <w:szCs w:val="26"/>
        </w:rPr>
        <w:t>Participate on CCB</w:t>
      </w:r>
    </w:p>
    <w:p w:rsidR="009A7681" w:rsidRDefault="009A7681" w:rsidP="009A7681">
      <w:pPr>
        <w:spacing w:before="16" w:line="260" w:lineRule="exact"/>
        <w:rPr>
          <w:sz w:val="26"/>
          <w:szCs w:val="26"/>
        </w:rPr>
      </w:pPr>
    </w:p>
    <w:p w:rsidR="009A7681" w:rsidRDefault="009A7681" w:rsidP="009A7681">
      <w:pPr>
        <w:spacing w:before="16" w:line="260" w:lineRule="exact"/>
        <w:rPr>
          <w:sz w:val="26"/>
          <w:szCs w:val="26"/>
        </w:rPr>
      </w:pPr>
    </w:p>
    <w:p w:rsidR="009A7681" w:rsidRDefault="009A7681" w:rsidP="009A7681">
      <w:pPr>
        <w:spacing w:before="16" w:line="260" w:lineRule="exact"/>
        <w:rPr>
          <w:sz w:val="26"/>
          <w:szCs w:val="26"/>
        </w:rPr>
      </w:pPr>
    </w:p>
    <w:p w:rsidR="009A7681" w:rsidRDefault="009A7681" w:rsidP="009A7681">
      <w:pPr>
        <w:spacing w:before="16" w:line="260" w:lineRule="exact"/>
        <w:rPr>
          <w:sz w:val="26"/>
          <w:szCs w:val="26"/>
        </w:rPr>
      </w:pPr>
    </w:p>
    <w:p w:rsidR="009A7681" w:rsidRDefault="009A7681" w:rsidP="009A7681">
      <w:pPr>
        <w:spacing w:before="16" w:line="260" w:lineRule="exact"/>
        <w:rPr>
          <w:sz w:val="26"/>
          <w:szCs w:val="26"/>
        </w:rPr>
      </w:pPr>
    </w:p>
    <w:p w:rsidR="009A7681" w:rsidRPr="009A7681" w:rsidRDefault="009A7681" w:rsidP="009A7681">
      <w:pPr>
        <w:spacing w:before="16" w:line="260" w:lineRule="exact"/>
        <w:rPr>
          <w:sz w:val="26"/>
          <w:szCs w:val="26"/>
        </w:rPr>
      </w:pPr>
    </w:p>
    <w:p w:rsidR="00191DA7" w:rsidRDefault="00191DA7">
      <w:pPr>
        <w:spacing w:before="16" w:line="260" w:lineRule="exact"/>
        <w:rPr>
          <w:sz w:val="26"/>
          <w:szCs w:val="26"/>
        </w:rPr>
      </w:pPr>
    </w:p>
    <w:p w:rsidR="00292928" w:rsidRDefault="00414A4C">
      <w:pPr>
        <w:ind w:left="120"/>
        <w:rPr>
          <w:b/>
          <w:sz w:val="22"/>
          <w:szCs w:val="22"/>
        </w:rPr>
      </w:pPr>
      <w:r>
        <w:rPr>
          <w:b/>
          <w:sz w:val="28"/>
          <w:szCs w:val="28"/>
        </w:rPr>
        <w:lastRenderedPageBreak/>
        <w:t>C</w:t>
      </w:r>
      <w:r>
        <w:rPr>
          <w:b/>
          <w:sz w:val="22"/>
          <w:szCs w:val="22"/>
        </w:rPr>
        <w:t xml:space="preserve">HANGE </w:t>
      </w:r>
      <w:r>
        <w:rPr>
          <w:b/>
          <w:sz w:val="28"/>
          <w:szCs w:val="28"/>
        </w:rPr>
        <w:t>C</w:t>
      </w:r>
      <w:r>
        <w:rPr>
          <w:b/>
          <w:sz w:val="22"/>
          <w:szCs w:val="22"/>
        </w:rPr>
        <w:t xml:space="preserve">ONTROL </w:t>
      </w:r>
      <w:r>
        <w:rPr>
          <w:b/>
          <w:sz w:val="28"/>
          <w:szCs w:val="28"/>
        </w:rPr>
        <w:t>P</w:t>
      </w:r>
      <w:r>
        <w:rPr>
          <w:b/>
          <w:sz w:val="22"/>
          <w:szCs w:val="22"/>
        </w:rPr>
        <w:t>ROCESS</w:t>
      </w:r>
    </w:p>
    <w:p w:rsidR="00B66A26" w:rsidRDefault="00B66A26">
      <w:pPr>
        <w:ind w:left="120"/>
        <w:rPr>
          <w:b/>
          <w:sz w:val="22"/>
          <w:szCs w:val="22"/>
        </w:rPr>
      </w:pPr>
      <w:r>
        <w:rPr>
          <w:b/>
          <w:sz w:val="22"/>
          <w:szCs w:val="22"/>
        </w:rPr>
        <w:t xml:space="preserve"> </w:t>
      </w:r>
    </w:p>
    <w:p w:rsidR="00B66A26" w:rsidRDefault="00B66A26">
      <w:pPr>
        <w:ind w:left="120"/>
        <w:rPr>
          <w:sz w:val="22"/>
          <w:szCs w:val="22"/>
        </w:rPr>
      </w:pPr>
      <w:r>
        <w:rPr>
          <w:sz w:val="22"/>
          <w:szCs w:val="22"/>
        </w:rPr>
        <w:t>The change control process for Spot will follow standards that have been established in the organization for the project. The project manager has the overall responsibility in implementing the change in the management process for each requests.</w:t>
      </w:r>
    </w:p>
    <w:p w:rsidR="00B66A26" w:rsidRDefault="00B66A26">
      <w:pPr>
        <w:ind w:left="120"/>
        <w:rPr>
          <w:sz w:val="22"/>
          <w:szCs w:val="22"/>
        </w:rPr>
      </w:pPr>
    </w:p>
    <w:p w:rsidR="00B66A26" w:rsidRDefault="00B66A26" w:rsidP="00B66A26">
      <w:pPr>
        <w:pStyle w:val="ListParagraph"/>
        <w:numPr>
          <w:ilvl w:val="0"/>
          <w:numId w:val="7"/>
        </w:numPr>
        <w:rPr>
          <w:sz w:val="22"/>
          <w:szCs w:val="22"/>
        </w:rPr>
      </w:pPr>
      <w:r>
        <w:rPr>
          <w:sz w:val="22"/>
          <w:szCs w:val="22"/>
        </w:rPr>
        <w:t>Identify the change requests – the one who requested will submit a form to the project manager</w:t>
      </w:r>
    </w:p>
    <w:p w:rsidR="00B66A26" w:rsidRDefault="00B66A26" w:rsidP="00B66A26">
      <w:pPr>
        <w:pStyle w:val="ListParagraph"/>
        <w:numPr>
          <w:ilvl w:val="0"/>
          <w:numId w:val="7"/>
        </w:numPr>
        <w:rPr>
          <w:sz w:val="22"/>
          <w:szCs w:val="22"/>
        </w:rPr>
      </w:pPr>
      <w:r>
        <w:rPr>
          <w:sz w:val="22"/>
          <w:szCs w:val="22"/>
        </w:rPr>
        <w:t>Log the change requests – the project manager will take note of the change requests.</w:t>
      </w:r>
    </w:p>
    <w:p w:rsidR="00B66A26" w:rsidRDefault="00B66A26" w:rsidP="00B66A26">
      <w:pPr>
        <w:pStyle w:val="ListParagraph"/>
        <w:numPr>
          <w:ilvl w:val="0"/>
          <w:numId w:val="7"/>
        </w:numPr>
        <w:rPr>
          <w:sz w:val="22"/>
          <w:szCs w:val="22"/>
        </w:rPr>
      </w:pPr>
      <w:r>
        <w:rPr>
          <w:sz w:val="22"/>
          <w:szCs w:val="22"/>
        </w:rPr>
        <w:t>Evaluate the change – the team will assess the impact of the change requests in different aspects of the project starting from the schedule, the scope and the documentation</w:t>
      </w:r>
    </w:p>
    <w:p w:rsidR="00B66A26" w:rsidRDefault="00B66A26" w:rsidP="00B66A26">
      <w:pPr>
        <w:pStyle w:val="ListParagraph"/>
        <w:numPr>
          <w:ilvl w:val="0"/>
          <w:numId w:val="7"/>
        </w:numPr>
        <w:rPr>
          <w:sz w:val="22"/>
          <w:szCs w:val="22"/>
        </w:rPr>
      </w:pPr>
      <w:r>
        <w:rPr>
          <w:sz w:val="22"/>
          <w:szCs w:val="22"/>
        </w:rPr>
        <w:t>Submit change requests assessment – after the analysis, the project manager will review the assessment conducted by the team</w:t>
      </w:r>
    </w:p>
    <w:p w:rsidR="00B66A26" w:rsidRDefault="00B66A26" w:rsidP="00B66A26">
      <w:pPr>
        <w:pStyle w:val="ListParagraph"/>
        <w:numPr>
          <w:ilvl w:val="0"/>
          <w:numId w:val="7"/>
        </w:numPr>
        <w:rPr>
          <w:sz w:val="22"/>
          <w:szCs w:val="22"/>
        </w:rPr>
      </w:pPr>
      <w:r>
        <w:rPr>
          <w:sz w:val="22"/>
          <w:szCs w:val="22"/>
        </w:rPr>
        <w:t>Create the decision on the request – the CCB will discuss if the change will be accepted or not</w:t>
      </w:r>
    </w:p>
    <w:p w:rsidR="00B66A26" w:rsidRPr="00B66A26" w:rsidRDefault="00B66A26" w:rsidP="00B66A26">
      <w:pPr>
        <w:pStyle w:val="ListParagraph"/>
        <w:numPr>
          <w:ilvl w:val="0"/>
          <w:numId w:val="7"/>
        </w:numPr>
        <w:rPr>
          <w:sz w:val="22"/>
          <w:szCs w:val="22"/>
        </w:rPr>
      </w:pPr>
      <w:r>
        <w:rPr>
          <w:sz w:val="22"/>
          <w:szCs w:val="22"/>
        </w:rPr>
        <w:t>Implement change – if the change is approved the project manager will instruct the people who are assigned to change the necessary things needed to be updated.</w:t>
      </w:r>
    </w:p>
    <w:p w:rsidR="00B66A26" w:rsidRDefault="00B66A26">
      <w:pPr>
        <w:ind w:left="120"/>
        <w:rPr>
          <w:b/>
          <w:sz w:val="22"/>
          <w:szCs w:val="22"/>
        </w:rPr>
      </w:pPr>
    </w:p>
    <w:p w:rsidR="00B66A26" w:rsidRDefault="00B66A26">
      <w:pPr>
        <w:ind w:left="120"/>
        <w:rPr>
          <w:b/>
          <w:sz w:val="22"/>
          <w:szCs w:val="22"/>
        </w:rPr>
      </w:pPr>
    </w:p>
    <w:p w:rsidR="00B66A26" w:rsidRDefault="00B66A26">
      <w:pPr>
        <w:ind w:left="120"/>
        <w:rPr>
          <w:sz w:val="22"/>
          <w:szCs w:val="22"/>
        </w:rPr>
      </w:pPr>
    </w:p>
    <w:p w:rsidR="00292928" w:rsidRDefault="00DF6C44">
      <w:pPr>
        <w:spacing w:before="16" w:line="260" w:lineRule="exact"/>
        <w:rPr>
          <w:sz w:val="26"/>
          <w:szCs w:val="26"/>
        </w:rPr>
      </w:pPr>
      <w:r>
        <w:rPr>
          <w:color w:val="008000"/>
          <w:sz w:val="24"/>
          <w:szCs w:val="24"/>
        </w:rPr>
        <w:t xml:space="preserve">  </w:t>
      </w:r>
    </w:p>
    <w:p w:rsidR="00292928" w:rsidRDefault="00292928">
      <w:pPr>
        <w:spacing w:before="33"/>
        <w:ind w:left="120"/>
      </w:pPr>
    </w:p>
    <w:sectPr w:rsidR="00292928">
      <w:type w:val="continuous"/>
      <w:pgSz w:w="12240" w:h="15840"/>
      <w:pgMar w:top="148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A4C" w:rsidRDefault="00414A4C">
      <w:r>
        <w:separator/>
      </w:r>
    </w:p>
  </w:endnote>
  <w:endnote w:type="continuationSeparator" w:id="0">
    <w:p w:rsidR="00414A4C" w:rsidRDefault="0041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928" w:rsidRDefault="006A4D5F">
    <w:pPr>
      <w:spacing w:line="200" w:lineRule="exact"/>
    </w:pPr>
    <w:r>
      <w:rPr>
        <w:noProof/>
      </w:rPr>
      <mc:AlternateContent>
        <mc:Choice Requires="wps">
          <w:drawing>
            <wp:anchor distT="0" distB="0" distL="114300" distR="114300" simplePos="0" relativeHeight="251658752" behindDoc="1" locked="0" layoutInCell="1" allowOverlap="1">
              <wp:simplePos x="0" y="0"/>
              <wp:positionH relativeFrom="page">
                <wp:posOffset>3829050</wp:posOffset>
              </wp:positionH>
              <wp:positionV relativeFrom="page">
                <wp:posOffset>9456420</wp:posOffset>
              </wp:positionV>
              <wp:extent cx="114300" cy="151765"/>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928" w:rsidRDefault="00414A4C">
                          <w:pPr>
                            <w:spacing w:line="220" w:lineRule="exact"/>
                            <w:ind w:left="40"/>
                          </w:pPr>
                          <w:r>
                            <w:fldChar w:fldCharType="begin"/>
                          </w:r>
                          <w:r>
                            <w:rPr>
                              <w:w w:val="99"/>
                            </w:rPr>
                            <w:instrText xml:space="preserve"> PAGE </w:instrText>
                          </w:r>
                          <w:r>
                            <w:fldChar w:fldCharType="separate"/>
                          </w:r>
                          <w:r w:rsidR="001251F5">
                            <w:rPr>
                              <w:noProof/>
                              <w:w w:val="99"/>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01.5pt;margin-top:744.6pt;width:9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7TargIAAK8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" filled="f" stroked="f">
              <v:textbox inset="0,0,0,0">
                <w:txbxContent>
                  <w:p w:rsidR="00292928" w:rsidRDefault="00414A4C">
                    <w:pPr>
                      <w:spacing w:line="220" w:lineRule="exact"/>
                      <w:ind w:left="40"/>
                    </w:pPr>
                    <w:r>
                      <w:fldChar w:fldCharType="begin"/>
                    </w:r>
                    <w:r>
                      <w:rPr>
                        <w:w w:val="99"/>
                      </w:rPr>
                      <w:instrText xml:space="preserve"> PAGE </w:instrText>
                    </w:r>
                    <w:r>
                      <w:fldChar w:fldCharType="separate"/>
                    </w:r>
                    <w:r w:rsidR="001251F5">
                      <w:rPr>
                        <w:noProof/>
                        <w:w w:val="99"/>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A4C" w:rsidRDefault="00414A4C">
      <w:r>
        <w:separator/>
      </w:r>
    </w:p>
  </w:footnote>
  <w:footnote w:type="continuationSeparator" w:id="0">
    <w:p w:rsidR="00414A4C" w:rsidRDefault="00414A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928" w:rsidRDefault="006A4D5F">
    <w:pPr>
      <w:spacing w:line="200" w:lineRule="exact"/>
    </w:pPr>
    <w:r>
      <w:rPr>
        <w:noProof/>
      </w:rPr>
      <mc:AlternateContent>
        <mc:Choice Requires="wps">
          <w:drawing>
            <wp:anchor distT="0" distB="0" distL="114300" distR="114300" simplePos="0" relativeHeight="251657728" behindDoc="1" locked="0" layoutInCell="1" allowOverlap="1">
              <wp:simplePos x="0" y="0"/>
              <wp:positionH relativeFrom="page">
                <wp:posOffset>5255895</wp:posOffset>
              </wp:positionH>
              <wp:positionV relativeFrom="page">
                <wp:posOffset>695960</wp:posOffset>
              </wp:positionV>
              <wp:extent cx="1616075" cy="243205"/>
              <wp:effectExtent l="0" t="635"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928" w:rsidRDefault="00292928">
                          <w:pPr>
                            <w:spacing w:before="3" w:line="180" w:lineRule="exact"/>
                            <w:ind w:left="87" w:right="-8" w:hanging="67"/>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13.85pt;margin-top:54.8pt;width:127.25pt;height:19.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J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" filled="f" stroked="f">
              <v:textbox inset="0,0,0,0">
                <w:txbxContent>
                  <w:p w:rsidR="00292928" w:rsidRDefault="00292928">
                    <w:pPr>
                      <w:spacing w:before="3" w:line="180" w:lineRule="exact"/>
                      <w:ind w:left="87" w:right="-8" w:hanging="67"/>
                      <w:rPr>
                        <w:sz w:val="16"/>
                        <w:szCs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FF6"/>
    <w:multiLevelType w:val="hybridMultilevel"/>
    <w:tmpl w:val="12A0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B1B5E"/>
    <w:multiLevelType w:val="hybridMultilevel"/>
    <w:tmpl w:val="5AB0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D77CA"/>
    <w:multiLevelType w:val="hybridMultilevel"/>
    <w:tmpl w:val="96BC45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8B22AE"/>
    <w:multiLevelType w:val="multilevel"/>
    <w:tmpl w:val="3036FC3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239E11B1"/>
    <w:multiLevelType w:val="hybridMultilevel"/>
    <w:tmpl w:val="F98A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56A0A"/>
    <w:multiLevelType w:val="hybridMultilevel"/>
    <w:tmpl w:val="BC8E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D51666"/>
    <w:multiLevelType w:val="hybridMultilevel"/>
    <w:tmpl w:val="90F4481A"/>
    <w:lvl w:ilvl="0" w:tplc="4F165A9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28"/>
    <w:rsid w:val="001251F5"/>
    <w:rsid w:val="00191DA7"/>
    <w:rsid w:val="002548E0"/>
    <w:rsid w:val="00292928"/>
    <w:rsid w:val="00414A4C"/>
    <w:rsid w:val="004749E8"/>
    <w:rsid w:val="006A4D5F"/>
    <w:rsid w:val="006E0C93"/>
    <w:rsid w:val="00903695"/>
    <w:rsid w:val="009A7681"/>
    <w:rsid w:val="00A94A37"/>
    <w:rsid w:val="00B66A26"/>
    <w:rsid w:val="00D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A2CE4"/>
  <w15:docId w15:val="{81EBE28B-8389-488A-9AA5-EAA2B336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6A4D5F"/>
    <w:pPr>
      <w:tabs>
        <w:tab w:val="center" w:pos="4680"/>
        <w:tab w:val="right" w:pos="9360"/>
      </w:tabs>
    </w:pPr>
  </w:style>
  <w:style w:type="character" w:customStyle="1" w:styleId="HeaderChar">
    <w:name w:val="Header Char"/>
    <w:basedOn w:val="DefaultParagraphFont"/>
    <w:link w:val="Header"/>
    <w:uiPriority w:val="99"/>
    <w:rsid w:val="006A4D5F"/>
  </w:style>
  <w:style w:type="paragraph" w:styleId="Footer">
    <w:name w:val="footer"/>
    <w:basedOn w:val="Normal"/>
    <w:link w:val="FooterChar"/>
    <w:uiPriority w:val="99"/>
    <w:unhideWhenUsed/>
    <w:rsid w:val="006A4D5F"/>
    <w:pPr>
      <w:tabs>
        <w:tab w:val="center" w:pos="4680"/>
        <w:tab w:val="right" w:pos="9360"/>
      </w:tabs>
    </w:pPr>
  </w:style>
  <w:style w:type="character" w:customStyle="1" w:styleId="FooterChar">
    <w:name w:val="Footer Char"/>
    <w:basedOn w:val="DefaultParagraphFont"/>
    <w:link w:val="Footer"/>
    <w:uiPriority w:val="99"/>
    <w:rsid w:val="006A4D5F"/>
  </w:style>
  <w:style w:type="paragraph" w:styleId="ListParagraph">
    <w:name w:val="List Paragraph"/>
    <w:basedOn w:val="Normal"/>
    <w:uiPriority w:val="34"/>
    <w:qFormat/>
    <w:rsid w:val="006E0C93"/>
    <w:pPr>
      <w:ind w:left="720"/>
      <w:contextualSpacing/>
    </w:pPr>
  </w:style>
  <w:style w:type="table" w:styleId="TableGrid">
    <w:name w:val="Table Grid"/>
    <w:basedOn w:val="TableNormal"/>
    <w:uiPriority w:val="59"/>
    <w:rsid w:val="00903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0BFDC0-D758-4AAF-88D7-B21F76310410}"/>
</file>

<file path=customXml/itemProps2.xml><?xml version="1.0" encoding="utf-8"?>
<ds:datastoreItem xmlns:ds="http://schemas.openxmlformats.org/officeDocument/2006/customXml" ds:itemID="{92C3A3AD-4747-415C-A07A-085D9129B014}"/>
</file>

<file path=customXml/itemProps3.xml><?xml version="1.0" encoding="utf-8"?>
<ds:datastoreItem xmlns:ds="http://schemas.openxmlformats.org/officeDocument/2006/customXml" ds:itemID="{3F2E0CE6-9813-4248-B8F3-28D1AED8A8DF}"/>
</file>

<file path=docProps/app.xml><?xml version="1.0" encoding="utf-8"?>
<Properties xmlns="http://schemas.openxmlformats.org/officeDocument/2006/extended-properties" xmlns:vt="http://schemas.openxmlformats.org/officeDocument/2006/docPropsVTypes">
  <Template>Normal</Template>
  <TotalTime>5</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2018-04-04T02:10:00Z</dcterms:created>
  <dcterms:modified xsi:type="dcterms:W3CDTF">2018-04-04T02:15:00Z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0x010100F87F5734FC7D3D48B22C702A58C6F427</vt:lpwstr>
  </property>
</Properties>
</file>