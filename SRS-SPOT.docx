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F10" w:rsidRDefault="00485B38">
      <w:pPr>
        <w:spacing w:line="200" w:lineRule="auto"/>
      </w:pPr>
      <w:r>
        <w:pict>
          <v:group id="_x0000_s1067" style="position:absolute;margin-left:11.55pt;margin-top:39.2pt;width:470.9pt;height:0;z-index:-251659264" coordorigin="1411,1724" coordsize="9418,0">
            <v:shape id="_x0000_s1068" style="position:absolute;left:1411;top:1724;width:9418;height:0" coordorigin="1411,1724" coordsize="9418,0" path="m1411,1724r9418,e" filled="f" strokeweight="4.54pt">
              <v:path arrowok="t"/>
            </v:shape>
          </v:group>
        </w:pict>
      </w: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before="19" w:line="220" w:lineRule="auto"/>
        <w:rPr>
          <w:sz w:val="22"/>
          <w:szCs w:val="22"/>
        </w:rPr>
      </w:pPr>
    </w:p>
    <w:p w:rsidR="00FD3F10" w:rsidRDefault="00485B38">
      <w:pPr>
        <w:spacing w:line="700" w:lineRule="auto"/>
        <w:ind w:right="121"/>
        <w:jc w:val="right"/>
        <w:rPr>
          <w:rFonts w:ascii="Arial" w:eastAsia="Arial" w:hAnsi="Arial" w:cs="Arial"/>
          <w:sz w:val="64"/>
          <w:szCs w:val="64"/>
        </w:rPr>
      </w:pPr>
      <w:r>
        <w:rPr>
          <w:rFonts w:ascii="Arial" w:eastAsia="Arial" w:hAnsi="Arial" w:cs="Arial"/>
          <w:b/>
          <w:sz w:val="64"/>
          <w:szCs w:val="64"/>
        </w:rPr>
        <w:t>Software Requirements</w:t>
      </w:r>
    </w:p>
    <w:p w:rsidR="00FD3F10" w:rsidRDefault="00485B38">
      <w:pPr>
        <w:spacing w:before="3"/>
        <w:ind w:right="122"/>
        <w:jc w:val="right"/>
        <w:rPr>
          <w:rFonts w:ascii="Arial" w:eastAsia="Arial" w:hAnsi="Arial" w:cs="Arial"/>
          <w:sz w:val="64"/>
          <w:szCs w:val="64"/>
        </w:rPr>
      </w:pPr>
      <w:r>
        <w:rPr>
          <w:rFonts w:ascii="Arial" w:eastAsia="Arial" w:hAnsi="Arial" w:cs="Arial"/>
          <w:b/>
          <w:sz w:val="64"/>
          <w:szCs w:val="64"/>
        </w:rPr>
        <w:t>Specification</w:t>
      </w:r>
    </w:p>
    <w:p w:rsidR="00FD3F10" w:rsidRDefault="00FD3F10">
      <w:pPr>
        <w:spacing w:before="7" w:line="120" w:lineRule="auto"/>
        <w:rPr>
          <w:sz w:val="12"/>
          <w:szCs w:val="12"/>
        </w:rPr>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485B38">
      <w:pPr>
        <w:ind w:right="120"/>
        <w:jc w:val="right"/>
        <w:rPr>
          <w:rFonts w:ascii="Arial" w:eastAsia="Arial" w:hAnsi="Arial" w:cs="Arial"/>
          <w:sz w:val="40"/>
          <w:szCs w:val="40"/>
        </w:rPr>
      </w:pPr>
      <w:r>
        <w:rPr>
          <w:rFonts w:ascii="Arial" w:eastAsia="Arial" w:hAnsi="Arial" w:cs="Arial"/>
          <w:b/>
          <w:sz w:val="40"/>
          <w:szCs w:val="40"/>
        </w:rPr>
        <w:t>for</w:t>
      </w:r>
    </w:p>
    <w:p w:rsidR="00FD3F10" w:rsidRDefault="00FD3F10">
      <w:pPr>
        <w:spacing w:line="200" w:lineRule="auto"/>
      </w:pPr>
    </w:p>
    <w:p w:rsidR="00FD3F10" w:rsidRDefault="00FD3F10">
      <w:pPr>
        <w:spacing w:line="200" w:lineRule="auto"/>
      </w:pPr>
    </w:p>
    <w:p w:rsidR="00FD3F10" w:rsidRDefault="00FD3F10">
      <w:pPr>
        <w:spacing w:before="5"/>
        <w:rPr>
          <w:sz w:val="24"/>
          <w:szCs w:val="24"/>
        </w:rPr>
      </w:pPr>
    </w:p>
    <w:p w:rsidR="00FD3F10" w:rsidRDefault="00485B38">
      <w:pPr>
        <w:ind w:right="121"/>
        <w:jc w:val="right"/>
        <w:rPr>
          <w:rFonts w:ascii="Arial" w:eastAsia="Arial" w:hAnsi="Arial" w:cs="Arial"/>
          <w:sz w:val="64"/>
          <w:szCs w:val="64"/>
        </w:rPr>
      </w:pPr>
      <w:r>
        <w:rPr>
          <w:rFonts w:ascii="Arial" w:eastAsia="Arial" w:hAnsi="Arial" w:cs="Arial"/>
          <w:b/>
          <w:sz w:val="64"/>
          <w:szCs w:val="64"/>
        </w:rPr>
        <w:t>Spot</w:t>
      </w:r>
    </w:p>
    <w:p w:rsidR="00FD3F10" w:rsidRDefault="00FD3F10">
      <w:pPr>
        <w:spacing w:before="7" w:line="160" w:lineRule="auto"/>
        <w:rPr>
          <w:sz w:val="16"/>
          <w:szCs w:val="16"/>
        </w:rPr>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485B38">
      <w:pPr>
        <w:ind w:right="118"/>
        <w:jc w:val="right"/>
        <w:rPr>
          <w:rFonts w:ascii="Arial" w:eastAsia="Arial" w:hAnsi="Arial" w:cs="Arial"/>
          <w:sz w:val="28"/>
          <w:szCs w:val="28"/>
        </w:rPr>
      </w:pPr>
      <w:r>
        <w:rPr>
          <w:rFonts w:ascii="Arial" w:eastAsia="Arial" w:hAnsi="Arial" w:cs="Arial"/>
          <w:b/>
          <w:sz w:val="28"/>
          <w:szCs w:val="28"/>
        </w:rPr>
        <w:t>Version 1.0 approved</w:t>
      </w:r>
    </w:p>
    <w:p w:rsidR="00FD3F10" w:rsidRDefault="00FD3F10">
      <w:pPr>
        <w:spacing w:before="9" w:line="160" w:lineRule="auto"/>
        <w:rPr>
          <w:sz w:val="16"/>
          <w:szCs w:val="16"/>
        </w:rPr>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485B38">
      <w:pPr>
        <w:ind w:right="120"/>
        <w:jc w:val="right"/>
        <w:rPr>
          <w:rFonts w:ascii="Arial" w:eastAsia="Arial" w:hAnsi="Arial" w:cs="Arial"/>
          <w:b/>
          <w:sz w:val="28"/>
          <w:szCs w:val="28"/>
        </w:rPr>
      </w:pPr>
      <w:r>
        <w:rPr>
          <w:rFonts w:ascii="Arial" w:eastAsia="Arial" w:hAnsi="Arial" w:cs="Arial"/>
          <w:b/>
          <w:sz w:val="28"/>
          <w:szCs w:val="28"/>
        </w:rPr>
        <w:t xml:space="preserve">Prepared by </w:t>
      </w:r>
    </w:p>
    <w:p w:rsidR="00FD3F10" w:rsidRDefault="00485B38">
      <w:pPr>
        <w:ind w:right="120"/>
        <w:jc w:val="right"/>
        <w:rPr>
          <w:rFonts w:ascii="Arial" w:eastAsia="Arial" w:hAnsi="Arial" w:cs="Arial"/>
          <w:b/>
          <w:sz w:val="28"/>
          <w:szCs w:val="28"/>
        </w:rPr>
      </w:pPr>
      <w:r>
        <w:rPr>
          <w:rFonts w:ascii="Arial" w:eastAsia="Arial" w:hAnsi="Arial" w:cs="Arial"/>
          <w:b/>
          <w:sz w:val="28"/>
          <w:szCs w:val="28"/>
        </w:rPr>
        <w:t>Ma. Eryel Gianca Cells</w:t>
      </w:r>
    </w:p>
    <w:p w:rsidR="00FD3F10" w:rsidRDefault="00485B38">
      <w:pPr>
        <w:ind w:right="120"/>
        <w:jc w:val="right"/>
        <w:rPr>
          <w:rFonts w:ascii="Arial" w:eastAsia="Arial" w:hAnsi="Arial" w:cs="Arial"/>
          <w:b/>
          <w:sz w:val="28"/>
          <w:szCs w:val="28"/>
        </w:rPr>
      </w:pPr>
      <w:r>
        <w:rPr>
          <w:rFonts w:ascii="Arial" w:eastAsia="Arial" w:hAnsi="Arial" w:cs="Arial"/>
          <w:b/>
          <w:sz w:val="28"/>
          <w:szCs w:val="28"/>
        </w:rPr>
        <w:t>Benedict Agno</w:t>
      </w:r>
    </w:p>
    <w:p w:rsidR="00FD3F10" w:rsidRDefault="00485B38">
      <w:pPr>
        <w:ind w:right="120"/>
        <w:jc w:val="right"/>
        <w:rPr>
          <w:rFonts w:ascii="Arial" w:eastAsia="Arial" w:hAnsi="Arial" w:cs="Arial"/>
          <w:sz w:val="28"/>
          <w:szCs w:val="28"/>
        </w:rPr>
      </w:pPr>
      <w:r>
        <w:rPr>
          <w:rFonts w:ascii="Arial" w:eastAsia="Arial" w:hAnsi="Arial" w:cs="Arial"/>
          <w:b/>
          <w:sz w:val="28"/>
          <w:szCs w:val="28"/>
        </w:rPr>
        <w:t>Jejomar Politco</w:t>
      </w:r>
    </w:p>
    <w:p w:rsidR="00FD3F10" w:rsidRDefault="00FD3F10">
      <w:pPr>
        <w:spacing w:before="9" w:line="160" w:lineRule="auto"/>
        <w:rPr>
          <w:sz w:val="16"/>
          <w:szCs w:val="16"/>
        </w:rPr>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485B38">
      <w:pPr>
        <w:ind w:right="120"/>
        <w:jc w:val="right"/>
        <w:rPr>
          <w:rFonts w:ascii="Arial" w:eastAsia="Arial" w:hAnsi="Arial" w:cs="Arial"/>
          <w:sz w:val="28"/>
          <w:szCs w:val="28"/>
        </w:rPr>
      </w:pPr>
      <w:r>
        <w:rPr>
          <w:rFonts w:ascii="Arial" w:eastAsia="Arial" w:hAnsi="Arial" w:cs="Arial"/>
          <w:b/>
          <w:sz w:val="28"/>
          <w:szCs w:val="28"/>
        </w:rPr>
        <w:t>CSIT01</w:t>
      </w:r>
    </w:p>
    <w:p w:rsidR="00FD3F10" w:rsidRDefault="00FD3F10">
      <w:pPr>
        <w:spacing w:before="9" w:line="160" w:lineRule="auto"/>
        <w:rPr>
          <w:sz w:val="16"/>
          <w:szCs w:val="16"/>
        </w:rPr>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485B38">
      <w:pPr>
        <w:spacing w:line="300" w:lineRule="auto"/>
        <w:ind w:right="120"/>
        <w:jc w:val="right"/>
        <w:rPr>
          <w:rFonts w:ascii="Arial" w:eastAsia="Arial" w:hAnsi="Arial" w:cs="Arial"/>
          <w:sz w:val="28"/>
          <w:szCs w:val="28"/>
        </w:rPr>
      </w:pPr>
      <w:r>
        <w:rPr>
          <w:rFonts w:ascii="Arial" w:eastAsia="Arial" w:hAnsi="Arial" w:cs="Arial"/>
          <w:b/>
          <w:sz w:val="28"/>
          <w:szCs w:val="28"/>
        </w:rPr>
        <w:t>&lt;February 20, 2018&gt;</w:t>
      </w:r>
    </w:p>
    <w:p w:rsidR="00FD3F10" w:rsidRDefault="00FD3F10">
      <w:pPr>
        <w:spacing w:before="4" w:line="140" w:lineRule="auto"/>
        <w:rPr>
          <w:sz w:val="15"/>
          <w:szCs w:val="15"/>
        </w:rPr>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485B38">
      <w:pPr>
        <w:spacing w:before="33"/>
        <w:ind w:left="103"/>
      </w:pPr>
      <w:r>
        <w:rPr>
          <w:b/>
          <w:i/>
        </w:rPr>
        <w:t>Copyright © 1999 by Karl E. Wiegers. Permission is granted to use, modify, and distribute this document.</w:t>
      </w:r>
    </w:p>
    <w:p w:rsidR="00FD3F10" w:rsidRDefault="00485B38">
      <w:pPr>
        <w:widowControl w:val="0"/>
        <w:spacing w:line="276" w:lineRule="auto"/>
        <w:sectPr w:rsidR="00FD3F10">
          <w:headerReference w:type="default" r:id="rId7"/>
          <w:pgSz w:w="12240" w:h="15840"/>
          <w:pgMar w:top="940" w:right="1200" w:bottom="280" w:left="1180" w:header="751" w:footer="360" w:gutter="0"/>
          <w:pgNumType w:start="1"/>
          <w:cols w:space="720"/>
        </w:sectPr>
      </w:pPr>
      <w:r>
        <w:br w:type="page"/>
      </w:r>
    </w:p>
    <w:p w:rsidR="00FD3F10" w:rsidRDefault="00485B38">
      <w:pPr>
        <w:spacing w:before="65"/>
        <w:ind w:left="120"/>
      </w:pPr>
      <w:r>
        <w:rPr>
          <w:b/>
          <w:i/>
        </w:rPr>
        <w:lastRenderedPageBreak/>
        <w:t>Software Requirements Specification for Spot                                                                                           Page ii</w:t>
      </w:r>
    </w:p>
    <w:p w:rsidR="00FD3F10" w:rsidRDefault="00FD3F10">
      <w:pPr>
        <w:spacing w:line="200" w:lineRule="auto"/>
      </w:pPr>
    </w:p>
    <w:p w:rsidR="00FD3F10" w:rsidRDefault="00FD3F10">
      <w:pPr>
        <w:spacing w:line="200" w:lineRule="auto"/>
      </w:pPr>
    </w:p>
    <w:p w:rsidR="00FD3F10" w:rsidRDefault="00FD3F10">
      <w:pPr>
        <w:spacing w:before="12" w:line="200" w:lineRule="auto"/>
      </w:pPr>
    </w:p>
    <w:p w:rsidR="00FD3F10" w:rsidRDefault="00485B38">
      <w:pPr>
        <w:ind w:left="120"/>
        <w:rPr>
          <w:sz w:val="36"/>
          <w:szCs w:val="36"/>
        </w:rPr>
      </w:pPr>
      <w:r>
        <w:rPr>
          <w:b/>
          <w:sz w:val="36"/>
          <w:szCs w:val="36"/>
        </w:rPr>
        <w:t>Table of Contents</w:t>
      </w:r>
    </w:p>
    <w:p w:rsidR="00FD3F10" w:rsidRDefault="00FD3F10">
      <w:pPr>
        <w:spacing w:before="15"/>
        <w:rPr>
          <w:sz w:val="24"/>
          <w:szCs w:val="24"/>
        </w:rPr>
      </w:pPr>
    </w:p>
    <w:p w:rsidR="00FD3F10" w:rsidRDefault="00485B38">
      <w:pPr>
        <w:ind w:left="120"/>
        <w:rPr>
          <w:sz w:val="24"/>
          <w:szCs w:val="24"/>
        </w:rPr>
      </w:pPr>
      <w:r>
        <w:rPr>
          <w:b/>
          <w:sz w:val="24"/>
          <w:szCs w:val="24"/>
        </w:rPr>
        <w:t>Table of Contents .......................................................................................................................... ii</w:t>
      </w:r>
    </w:p>
    <w:p w:rsidR="00FD3F10" w:rsidRDefault="00485B38">
      <w:pPr>
        <w:spacing w:before="5"/>
        <w:ind w:left="120"/>
        <w:rPr>
          <w:sz w:val="24"/>
          <w:szCs w:val="24"/>
        </w:rPr>
      </w:pPr>
      <w:r>
        <w:rPr>
          <w:b/>
          <w:sz w:val="24"/>
          <w:szCs w:val="24"/>
        </w:rPr>
        <w:t>Revision History................................................................................................</w:t>
      </w:r>
      <w:r>
        <w:rPr>
          <w:b/>
          <w:sz w:val="24"/>
          <w:szCs w:val="24"/>
        </w:rPr>
        <w:t>............................ ii</w:t>
      </w:r>
    </w:p>
    <w:p w:rsidR="00FD3F10" w:rsidRDefault="00485B38">
      <w:pPr>
        <w:spacing w:before="5" w:line="260" w:lineRule="auto"/>
        <w:ind w:left="120"/>
        <w:rPr>
          <w:sz w:val="24"/>
          <w:szCs w:val="24"/>
        </w:rPr>
      </w:pPr>
      <w:r>
        <w:rPr>
          <w:b/>
          <w:sz w:val="24"/>
          <w:szCs w:val="24"/>
        </w:rPr>
        <w:t>1.   Introduction..............................................................................................................................1</w:t>
      </w:r>
    </w:p>
    <w:p w:rsidR="00FD3F10" w:rsidRDefault="00485B38">
      <w:pPr>
        <w:spacing w:line="200" w:lineRule="auto"/>
        <w:ind w:left="391"/>
        <w:rPr>
          <w:sz w:val="22"/>
          <w:szCs w:val="22"/>
        </w:rPr>
      </w:pPr>
      <w:r>
        <w:rPr>
          <w:sz w:val="22"/>
          <w:szCs w:val="22"/>
        </w:rPr>
        <w:t>1.1   Purpose .................................................................</w:t>
      </w:r>
      <w:r>
        <w:rPr>
          <w:sz w:val="22"/>
          <w:szCs w:val="22"/>
        </w:rPr>
        <w:t>........................................................................... 1</w:t>
      </w:r>
    </w:p>
    <w:p w:rsidR="00FD3F10" w:rsidRDefault="00485B38">
      <w:pPr>
        <w:spacing w:line="220" w:lineRule="auto"/>
        <w:ind w:left="391"/>
        <w:rPr>
          <w:sz w:val="22"/>
          <w:szCs w:val="22"/>
        </w:rPr>
      </w:pPr>
      <w:r>
        <w:rPr>
          <w:sz w:val="22"/>
          <w:szCs w:val="22"/>
        </w:rPr>
        <w:t>1.2   Document Conventions.................................................................................................................... 1</w:t>
      </w:r>
    </w:p>
    <w:p w:rsidR="00FD3F10" w:rsidRDefault="00485B38">
      <w:pPr>
        <w:spacing w:line="220" w:lineRule="auto"/>
        <w:ind w:left="391"/>
        <w:rPr>
          <w:sz w:val="22"/>
          <w:szCs w:val="22"/>
        </w:rPr>
      </w:pPr>
      <w:r>
        <w:rPr>
          <w:sz w:val="22"/>
          <w:szCs w:val="22"/>
        </w:rPr>
        <w:t>1.3   Intended Audience and Readi</w:t>
      </w:r>
      <w:r>
        <w:rPr>
          <w:sz w:val="22"/>
          <w:szCs w:val="22"/>
        </w:rPr>
        <w:t>ng Suggestions.................................................................................. 1</w:t>
      </w:r>
    </w:p>
    <w:p w:rsidR="00FD3F10" w:rsidRDefault="00485B38">
      <w:pPr>
        <w:spacing w:line="220" w:lineRule="auto"/>
        <w:ind w:left="391"/>
        <w:rPr>
          <w:sz w:val="22"/>
          <w:szCs w:val="22"/>
        </w:rPr>
      </w:pPr>
      <w:r>
        <w:rPr>
          <w:sz w:val="22"/>
          <w:szCs w:val="22"/>
        </w:rPr>
        <w:t>1.4   Product Scope .................................................................................................................................. 1</w:t>
      </w:r>
    </w:p>
    <w:p w:rsidR="00FD3F10" w:rsidRDefault="00485B38">
      <w:pPr>
        <w:spacing w:line="220" w:lineRule="auto"/>
        <w:ind w:left="391"/>
        <w:rPr>
          <w:sz w:val="22"/>
          <w:szCs w:val="22"/>
        </w:rPr>
      </w:pPr>
      <w:r>
        <w:rPr>
          <w:sz w:val="22"/>
          <w:szCs w:val="22"/>
        </w:rPr>
        <w:t xml:space="preserve">1.5 </w:t>
      </w:r>
      <w:r>
        <w:rPr>
          <w:sz w:val="22"/>
          <w:szCs w:val="22"/>
        </w:rPr>
        <w:t xml:space="preserve">  References........................................................................................................................................ 1</w:t>
      </w:r>
    </w:p>
    <w:p w:rsidR="00FD3F10" w:rsidRDefault="00485B38">
      <w:pPr>
        <w:spacing w:before="9" w:line="260" w:lineRule="auto"/>
        <w:ind w:left="120"/>
        <w:rPr>
          <w:sz w:val="24"/>
          <w:szCs w:val="24"/>
        </w:rPr>
      </w:pPr>
      <w:r>
        <w:rPr>
          <w:b/>
          <w:sz w:val="24"/>
          <w:szCs w:val="24"/>
        </w:rPr>
        <w:t>2.   Overall Description.................................................................................</w:t>
      </w:r>
      <w:r>
        <w:rPr>
          <w:b/>
          <w:sz w:val="24"/>
          <w:szCs w:val="24"/>
        </w:rPr>
        <w:t>.................................2</w:t>
      </w:r>
    </w:p>
    <w:p w:rsidR="00FD3F10" w:rsidRDefault="00485B38">
      <w:pPr>
        <w:spacing w:line="200" w:lineRule="auto"/>
        <w:ind w:left="391"/>
        <w:rPr>
          <w:sz w:val="22"/>
          <w:szCs w:val="22"/>
        </w:rPr>
      </w:pPr>
      <w:r>
        <w:rPr>
          <w:sz w:val="22"/>
          <w:szCs w:val="22"/>
        </w:rPr>
        <w:t>2.1   Product Perspective ......................................................................................................................... 2</w:t>
      </w:r>
    </w:p>
    <w:p w:rsidR="00FD3F10" w:rsidRDefault="00485B38">
      <w:pPr>
        <w:spacing w:line="220" w:lineRule="auto"/>
        <w:ind w:left="391"/>
        <w:rPr>
          <w:sz w:val="22"/>
          <w:szCs w:val="22"/>
        </w:rPr>
      </w:pPr>
      <w:r>
        <w:rPr>
          <w:sz w:val="22"/>
          <w:szCs w:val="22"/>
        </w:rPr>
        <w:t>2.2   Product Functions ............................................................................................................................ 2</w:t>
      </w:r>
    </w:p>
    <w:p w:rsidR="00FD3F10" w:rsidRDefault="00485B38">
      <w:pPr>
        <w:spacing w:line="220" w:lineRule="auto"/>
        <w:ind w:left="391"/>
        <w:rPr>
          <w:sz w:val="22"/>
          <w:szCs w:val="22"/>
        </w:rPr>
      </w:pPr>
      <w:r>
        <w:rPr>
          <w:sz w:val="22"/>
          <w:szCs w:val="22"/>
        </w:rPr>
        <w:t>2.3   User Classes and Characteristics ..................................................................</w:t>
      </w:r>
      <w:r>
        <w:rPr>
          <w:sz w:val="22"/>
          <w:szCs w:val="22"/>
        </w:rPr>
        <w:t>................................... 2</w:t>
      </w:r>
    </w:p>
    <w:p w:rsidR="00FD3F10" w:rsidRDefault="00485B38">
      <w:pPr>
        <w:spacing w:line="220" w:lineRule="auto"/>
        <w:ind w:left="391"/>
        <w:rPr>
          <w:sz w:val="22"/>
          <w:szCs w:val="22"/>
        </w:rPr>
      </w:pPr>
      <w:r>
        <w:rPr>
          <w:sz w:val="22"/>
          <w:szCs w:val="22"/>
        </w:rPr>
        <w:t>2.4   Operating Environment.................................................................................................................... 2</w:t>
      </w:r>
    </w:p>
    <w:p w:rsidR="00FD3F10" w:rsidRDefault="00485B38">
      <w:pPr>
        <w:spacing w:line="220" w:lineRule="auto"/>
        <w:ind w:left="391"/>
        <w:rPr>
          <w:sz w:val="22"/>
          <w:szCs w:val="22"/>
        </w:rPr>
      </w:pPr>
      <w:r>
        <w:rPr>
          <w:sz w:val="22"/>
          <w:szCs w:val="22"/>
        </w:rPr>
        <w:t>2.5   Design and Implementation Constraints.............................</w:t>
      </w:r>
      <w:r>
        <w:rPr>
          <w:sz w:val="22"/>
          <w:szCs w:val="22"/>
        </w:rPr>
        <w:t>............................................................. 2</w:t>
      </w:r>
    </w:p>
    <w:p w:rsidR="00FD3F10" w:rsidRDefault="00485B38">
      <w:pPr>
        <w:spacing w:line="220" w:lineRule="auto"/>
        <w:ind w:left="391"/>
        <w:rPr>
          <w:sz w:val="22"/>
          <w:szCs w:val="22"/>
        </w:rPr>
      </w:pPr>
      <w:r>
        <w:rPr>
          <w:sz w:val="22"/>
          <w:szCs w:val="22"/>
        </w:rPr>
        <w:t>2.6   User Documentation ........................................................................................................................ 2</w:t>
      </w:r>
    </w:p>
    <w:p w:rsidR="00FD3F10" w:rsidRDefault="00485B38">
      <w:pPr>
        <w:spacing w:line="220" w:lineRule="auto"/>
        <w:ind w:left="391"/>
        <w:rPr>
          <w:sz w:val="22"/>
          <w:szCs w:val="22"/>
        </w:rPr>
      </w:pPr>
      <w:r>
        <w:rPr>
          <w:sz w:val="22"/>
          <w:szCs w:val="22"/>
        </w:rPr>
        <w:t>2.7   Assumptions and Dependencies .........</w:t>
      </w:r>
      <w:r>
        <w:rPr>
          <w:sz w:val="22"/>
          <w:szCs w:val="22"/>
        </w:rPr>
        <w:t>............................................................................................. 3</w:t>
      </w:r>
    </w:p>
    <w:p w:rsidR="00FD3F10" w:rsidRDefault="00485B38">
      <w:pPr>
        <w:spacing w:before="9" w:line="260" w:lineRule="auto"/>
        <w:ind w:left="120"/>
        <w:rPr>
          <w:sz w:val="24"/>
          <w:szCs w:val="24"/>
        </w:rPr>
      </w:pPr>
      <w:r>
        <w:rPr>
          <w:b/>
          <w:sz w:val="24"/>
          <w:szCs w:val="24"/>
        </w:rPr>
        <w:t>3.   External Interface Requirements ...........................................................................................3</w:t>
      </w:r>
    </w:p>
    <w:p w:rsidR="00FD3F10" w:rsidRDefault="00485B38">
      <w:pPr>
        <w:spacing w:line="200" w:lineRule="auto"/>
        <w:ind w:left="391"/>
        <w:rPr>
          <w:sz w:val="22"/>
          <w:szCs w:val="22"/>
        </w:rPr>
      </w:pPr>
      <w:r>
        <w:rPr>
          <w:sz w:val="22"/>
          <w:szCs w:val="22"/>
        </w:rPr>
        <w:t>3.1   User Interfaces ........</w:t>
      </w:r>
      <w:r>
        <w:rPr>
          <w:sz w:val="22"/>
          <w:szCs w:val="22"/>
        </w:rPr>
        <w:t>......................................................................................................................... 3</w:t>
      </w:r>
    </w:p>
    <w:p w:rsidR="00FD3F10" w:rsidRDefault="00485B38">
      <w:pPr>
        <w:spacing w:line="220" w:lineRule="auto"/>
        <w:ind w:left="391"/>
        <w:rPr>
          <w:sz w:val="22"/>
          <w:szCs w:val="22"/>
        </w:rPr>
      </w:pPr>
      <w:r>
        <w:rPr>
          <w:sz w:val="22"/>
          <w:szCs w:val="22"/>
        </w:rPr>
        <w:t>3.2   Hardware Interfaces...........................................................................................................</w:t>
      </w:r>
      <w:r>
        <w:rPr>
          <w:sz w:val="22"/>
          <w:szCs w:val="22"/>
        </w:rPr>
        <w:t>.............. 3</w:t>
      </w:r>
    </w:p>
    <w:p w:rsidR="00FD3F10" w:rsidRDefault="00485B38">
      <w:pPr>
        <w:spacing w:line="220" w:lineRule="auto"/>
        <w:ind w:left="391"/>
        <w:rPr>
          <w:sz w:val="22"/>
          <w:szCs w:val="22"/>
        </w:rPr>
      </w:pPr>
      <w:r>
        <w:rPr>
          <w:sz w:val="22"/>
          <w:szCs w:val="22"/>
        </w:rPr>
        <w:t>3.3   Software Interfaces .......................................................................................................................... 3</w:t>
      </w:r>
    </w:p>
    <w:p w:rsidR="00FD3F10" w:rsidRDefault="00485B38">
      <w:pPr>
        <w:spacing w:line="220" w:lineRule="auto"/>
        <w:ind w:left="391"/>
        <w:rPr>
          <w:sz w:val="22"/>
          <w:szCs w:val="22"/>
        </w:rPr>
      </w:pPr>
      <w:r>
        <w:rPr>
          <w:sz w:val="22"/>
          <w:szCs w:val="22"/>
        </w:rPr>
        <w:t>3.4   Communications Interfaces ........................................................</w:t>
      </w:r>
      <w:r>
        <w:rPr>
          <w:sz w:val="22"/>
          <w:szCs w:val="22"/>
        </w:rPr>
        <w:t>..................................................... 3</w:t>
      </w:r>
    </w:p>
    <w:p w:rsidR="00FD3F10" w:rsidRDefault="00485B38">
      <w:pPr>
        <w:spacing w:before="9" w:line="260" w:lineRule="auto"/>
        <w:ind w:left="120"/>
        <w:rPr>
          <w:sz w:val="24"/>
          <w:szCs w:val="24"/>
        </w:rPr>
      </w:pPr>
      <w:r>
        <w:rPr>
          <w:b/>
          <w:sz w:val="24"/>
          <w:szCs w:val="24"/>
        </w:rPr>
        <w:t>4.   System Features........................................................................................................................4</w:t>
      </w:r>
    </w:p>
    <w:p w:rsidR="00FD3F10" w:rsidRDefault="00485B38">
      <w:pPr>
        <w:spacing w:line="200" w:lineRule="auto"/>
        <w:ind w:left="391"/>
        <w:rPr>
          <w:sz w:val="22"/>
          <w:szCs w:val="22"/>
        </w:rPr>
      </w:pPr>
      <w:r>
        <w:rPr>
          <w:sz w:val="22"/>
          <w:szCs w:val="22"/>
        </w:rPr>
        <w:t>4.1   System Feature 1....................................</w:t>
      </w:r>
      <w:r>
        <w:rPr>
          <w:sz w:val="22"/>
          <w:szCs w:val="22"/>
        </w:rPr>
        <w:t>.......................................................................................... 4</w:t>
      </w:r>
    </w:p>
    <w:p w:rsidR="00FD3F10" w:rsidRDefault="00485B38">
      <w:pPr>
        <w:spacing w:line="220" w:lineRule="auto"/>
        <w:ind w:left="391"/>
        <w:rPr>
          <w:sz w:val="22"/>
          <w:szCs w:val="22"/>
        </w:rPr>
      </w:pPr>
      <w:r>
        <w:rPr>
          <w:sz w:val="22"/>
          <w:szCs w:val="22"/>
        </w:rPr>
        <w:t>4.2   System Feature 2 (and so on)........................................................................................................... 4</w:t>
      </w:r>
    </w:p>
    <w:p w:rsidR="00FD3F10" w:rsidRDefault="00485B38">
      <w:pPr>
        <w:spacing w:before="9" w:line="260" w:lineRule="auto"/>
        <w:ind w:left="120"/>
        <w:rPr>
          <w:sz w:val="24"/>
          <w:szCs w:val="24"/>
        </w:rPr>
      </w:pPr>
      <w:r>
        <w:rPr>
          <w:b/>
          <w:sz w:val="24"/>
          <w:szCs w:val="24"/>
        </w:rPr>
        <w:t>5.   Other Nonfunct</w:t>
      </w:r>
      <w:r>
        <w:rPr>
          <w:b/>
          <w:sz w:val="24"/>
          <w:szCs w:val="24"/>
        </w:rPr>
        <w:t>ional Requirements.......................................................................................4</w:t>
      </w:r>
    </w:p>
    <w:p w:rsidR="00FD3F10" w:rsidRDefault="00485B38">
      <w:pPr>
        <w:spacing w:line="200" w:lineRule="auto"/>
        <w:ind w:left="391"/>
        <w:rPr>
          <w:sz w:val="22"/>
          <w:szCs w:val="22"/>
        </w:rPr>
      </w:pPr>
      <w:r>
        <w:rPr>
          <w:sz w:val="22"/>
          <w:szCs w:val="22"/>
        </w:rPr>
        <w:t>5.1   Performance Requirements.............................................................................................................. 4</w:t>
      </w:r>
    </w:p>
    <w:p w:rsidR="00FD3F10" w:rsidRDefault="00485B38">
      <w:pPr>
        <w:spacing w:line="220" w:lineRule="auto"/>
        <w:ind w:left="391"/>
        <w:rPr>
          <w:sz w:val="22"/>
          <w:szCs w:val="22"/>
        </w:rPr>
      </w:pPr>
      <w:r>
        <w:rPr>
          <w:sz w:val="22"/>
          <w:szCs w:val="22"/>
        </w:rPr>
        <w:t xml:space="preserve">5.2   </w:t>
      </w:r>
      <w:r>
        <w:rPr>
          <w:sz w:val="22"/>
          <w:szCs w:val="22"/>
        </w:rPr>
        <w:t>Safety Requirements........................................................................................................................ 5</w:t>
      </w:r>
    </w:p>
    <w:p w:rsidR="00FD3F10" w:rsidRDefault="00485B38">
      <w:pPr>
        <w:spacing w:line="220" w:lineRule="auto"/>
        <w:ind w:left="391"/>
        <w:rPr>
          <w:sz w:val="22"/>
          <w:szCs w:val="22"/>
        </w:rPr>
      </w:pPr>
      <w:r>
        <w:rPr>
          <w:sz w:val="22"/>
          <w:szCs w:val="22"/>
        </w:rPr>
        <w:t>5.3   Security Requirements.......................................................................................</w:t>
      </w:r>
      <w:r>
        <w:rPr>
          <w:sz w:val="22"/>
          <w:szCs w:val="22"/>
        </w:rPr>
        <w:t>.............................. 5</w:t>
      </w:r>
    </w:p>
    <w:p w:rsidR="00FD3F10" w:rsidRDefault="00485B38">
      <w:pPr>
        <w:spacing w:line="220" w:lineRule="auto"/>
        <w:ind w:left="391"/>
        <w:rPr>
          <w:sz w:val="22"/>
          <w:szCs w:val="22"/>
        </w:rPr>
      </w:pPr>
      <w:r>
        <w:rPr>
          <w:sz w:val="22"/>
          <w:szCs w:val="22"/>
        </w:rPr>
        <w:t>5.4   Software Quality Attributes............................................................................................................. 5</w:t>
      </w:r>
    </w:p>
    <w:p w:rsidR="00FD3F10" w:rsidRDefault="00485B38">
      <w:pPr>
        <w:spacing w:line="220" w:lineRule="auto"/>
        <w:ind w:left="391"/>
        <w:rPr>
          <w:sz w:val="22"/>
          <w:szCs w:val="22"/>
        </w:rPr>
      </w:pPr>
      <w:r>
        <w:rPr>
          <w:sz w:val="22"/>
          <w:szCs w:val="22"/>
        </w:rPr>
        <w:t>5.5   Business Rules..........................................................</w:t>
      </w:r>
      <w:r>
        <w:rPr>
          <w:sz w:val="22"/>
          <w:szCs w:val="22"/>
        </w:rPr>
        <w:t>....................................................................... 5</w:t>
      </w:r>
    </w:p>
    <w:p w:rsidR="00FD3F10" w:rsidRDefault="00FD3F10">
      <w:pPr>
        <w:spacing w:line="200" w:lineRule="auto"/>
      </w:pPr>
    </w:p>
    <w:p w:rsidR="00FD3F10" w:rsidRDefault="00485B38">
      <w:pPr>
        <w:ind w:left="120"/>
        <w:rPr>
          <w:sz w:val="36"/>
          <w:szCs w:val="36"/>
        </w:rPr>
      </w:pPr>
      <w:r>
        <w:rPr>
          <w:b/>
          <w:sz w:val="36"/>
          <w:szCs w:val="36"/>
        </w:rPr>
        <w:t>Revision History</w:t>
      </w:r>
    </w:p>
    <w:p w:rsidR="00FD3F10" w:rsidRDefault="00FD3F10">
      <w:pPr>
        <w:spacing w:before="1" w:line="280" w:lineRule="auto"/>
        <w:rPr>
          <w:sz w:val="28"/>
          <w:szCs w:val="28"/>
        </w:rPr>
      </w:pPr>
    </w:p>
    <w:p w:rsidR="00FD3F10" w:rsidRDefault="00485B38">
      <w:pPr>
        <w:ind w:left="120"/>
        <w:rPr>
          <w:sz w:val="24"/>
          <w:szCs w:val="24"/>
        </w:rPr>
      </w:pPr>
      <w:r>
        <w:rPr>
          <w:b/>
          <w:sz w:val="24"/>
          <w:szCs w:val="24"/>
        </w:rPr>
        <w:t>Name                          Date            Reason For Changes                                               Version</w:t>
      </w:r>
      <w:r>
        <w:pict>
          <v:group id="_x0000_s1026" style="position:absolute;left:0;text-align:left;margin-left:6.05pt;margin-top:0;width:495pt;height:58.4pt;z-index:-251658240;mso-position-horizontal-relative:text;mso-position-vertical-relative:text" coordorigin="1317,11637" coordsize="9900,1168">
            <v:shape id="_x0000_s1066" style="position:absolute;left:1346;top:11666;width:2138;height:0" coordorigin="1346,11666" coordsize="2138,0" path="m1346,11666r2139,e" filled="f" strokeweight="1.54pt">
              <v:path arrowok="t"/>
            </v:shape>
            <v:shape id="_x0000_s1065" style="position:absolute;left:3485;top:11666;width:29;height:0" coordorigin="3485,11666" coordsize="29,0" path="m3485,11666r29,e" filled="f" strokeweight="1.54pt">
              <v:path arrowok="t"/>
            </v:shape>
            <v:shape id="_x0000_s1064" style="position:absolute;left:3514;top:11666;width:1142;height:0" coordorigin="3514,11666" coordsize="1142,0" path="m3514,11666r1142,e" filled="f" strokeweight="1.54pt">
              <v:path arrowok="t"/>
            </v:shape>
            <v:shape id="_x0000_s1063" style="position:absolute;left:4656;top:11666;width:29;height:0" coordorigin="4656,11666" coordsize="29,0" path="m4656,11666r29,e" filled="f" strokeweight="1.54pt">
              <v:path arrowok="t"/>
            </v:shape>
            <v:shape id="_x0000_s1062" style="position:absolute;left:4685;top:11666;width:4925;height:0" coordorigin="4685,11666" coordsize="4925,0" path="m4685,11666r4925,e" filled="f" strokeweight="1.54pt">
              <v:path arrowok="t"/>
            </v:shape>
            <v:shape id="_x0000_s1061" style="position:absolute;left:9610;top:11666;width:29;height:0" coordorigin="9610,11666" coordsize="29,0" path="m9610,11666r28,e" filled="f" strokeweight="1.54pt">
              <v:path arrowok="t"/>
            </v:shape>
            <v:shape id="_x0000_s1060" style="position:absolute;left:9638;top:11666;width:1548;height:0" coordorigin="9638,11666" coordsize="1548,0" path="m9638,11666r1548,e" filled="f" strokeweight="1.54pt">
              <v:path arrowok="t"/>
            </v:shape>
            <v:shape id="_x0000_s1059" style="position:absolute;left:3492;top:11675;width:0;height:335" coordorigin="3492,11675" coordsize="0,335" path="m3492,11675r,335e" filled="f" strokeweight=".82pt">
              <v:path arrowok="t"/>
            </v:shape>
            <v:shape id="_x0000_s1058" style="position:absolute;left:4663;top:11675;width:0;height:335" coordorigin="4663,11675" coordsize="0,335" path="m4663,11675r,335e" filled="f" strokeweight=".82pt">
              <v:path arrowok="t"/>
            </v:shape>
            <v:shape id="_x0000_s1057" style="position:absolute;left:9617;top:11675;width:0;height:335" coordorigin="9617,11675" coordsize="0,335" path="m9617,11675r,335e" filled="f" strokeweight=".82pt">
              <v:path arrowok="t"/>
            </v:shape>
            <v:shape id="_x0000_s1056" style="position:absolute;left:1346;top:12024;width:2138;height:0" coordorigin="1346,12024" coordsize="2138,0" path="m1346,12024r2139,e" filled="f" strokeweight="1.54pt">
              <v:path arrowok="t"/>
            </v:shape>
            <v:shape id="_x0000_s1055" style="position:absolute;left:1346;top:12082;width:2138;height:0" coordorigin="1346,12082" coordsize="2138,0" path="m1346,12082r2139,e" filled="f" strokeweight="1.54pt">
              <v:path arrowok="t"/>
            </v:shape>
            <v:shape id="_x0000_s1054" style="position:absolute;left:3485;top:12024;width:86;height:0" coordorigin="3485,12024" coordsize="86,0" path="m3485,12024r86,e" filled="f" strokeweight="1.54pt">
              <v:path arrowok="t"/>
            </v:shape>
            <v:shape id="_x0000_s1053" style="position:absolute;left:3485;top:12082;width:86;height:0" coordorigin="3485,12082" coordsize="86,0" path="m3485,12082r86,e" filled="f" strokeweight="1.54pt">
              <v:path arrowok="t"/>
            </v:shape>
            <v:shape id="_x0000_s1052" style="position:absolute;left:3571;top:12024;width:1085;height:0" coordorigin="3571,12024" coordsize="1085,0" path="m3571,12024r1085,e" filled="f" strokeweight="1.54pt">
              <v:path arrowok="t"/>
            </v:shape>
            <v:shape id="_x0000_s1051" style="position:absolute;left:3571;top:12082;width:1085;height:0" coordorigin="3571,12082" coordsize="1085,0" path="m3571,12082r1085,e" filled="f" strokeweight="1.54pt">
              <v:path arrowok="t"/>
            </v:shape>
            <v:shape id="_x0000_s1050" style="position:absolute;left:4656;top:12024;width:86;height:0" coordorigin="4656,12024" coordsize="86,0" path="m4656,12024r86,e" filled="f" strokeweight="1.54pt">
              <v:path arrowok="t"/>
            </v:shape>
            <v:shape id="_x0000_s1049" style="position:absolute;left:4656;top:12082;width:86;height:0" coordorigin="4656,12082" coordsize="86,0" path="m4656,12082r86,e" filled="f" strokeweight="1.54pt">
              <v:path arrowok="t"/>
            </v:shape>
            <v:shape id="_x0000_s1048" style="position:absolute;left:4742;top:12024;width:4867;height:0" coordorigin="4742,12024" coordsize="4867,0" path="m4742,12024r4868,e" filled="f" strokeweight="1.54pt">
              <v:path arrowok="t"/>
            </v:shape>
            <v:shape id="_x0000_s1047" style="position:absolute;left:4742;top:12082;width:4867;height:0" coordorigin="4742,12082" coordsize="4867,0" path="m4742,12082r4868,e" filled="f" strokeweight="1.54pt">
              <v:path arrowok="t"/>
            </v:shape>
            <v:shape id="_x0000_s1046" style="position:absolute;left:9610;top:12024;width:86;height:0" coordorigin="9610,12024" coordsize="86,0" path="m9610,12024r86,e" filled="f" strokeweight="1.54pt">
              <v:path arrowok="t"/>
            </v:shape>
            <v:shape id="_x0000_s1045" style="position:absolute;left:9610;top:12082;width:86;height:0" coordorigin="9610,12082" coordsize="86,0" path="m9610,12082r86,e" filled="f" strokeweight="1.54pt">
              <v:path arrowok="t"/>
            </v:shape>
            <v:shape id="_x0000_s1044" style="position:absolute;left:9696;top:12024;width:1490;height:0" coordorigin="9696,12024" coordsize="1490,0" path="m9696,12024r1490,e" filled="f" strokeweight="1.54pt">
              <v:path arrowok="t"/>
            </v:shape>
            <v:shape id="_x0000_s1043" style="position:absolute;left:9696;top:12082;width:1490;height:0" coordorigin="9696,12082" coordsize="1490,0" path="m9696,12082r1490,e" filled="f" strokeweight="1.54pt">
              <v:path arrowok="t"/>
            </v:shape>
            <v:shape id="_x0000_s1042" style="position:absolute;left:1346;top:12432;width:2138;height:0" coordorigin="1346,12432" coordsize="2138,0" path="m1346,12432r2139,e" filled="f" strokeweight=".82pt">
              <v:path arrowok="t"/>
            </v:shape>
            <v:shape id="_x0000_s1041" style="position:absolute;left:3499;top:12432;width:1157;height:0" coordorigin="3499,12432" coordsize="1157,0" path="m3499,12432r1157,e" filled="f" strokeweight=".82pt">
              <v:path arrowok="t"/>
            </v:shape>
            <v:shape id="_x0000_s1040" style="position:absolute;left:4670;top:12432;width:4939;height:0" coordorigin="4670,12432" coordsize="4939,0" path="m4670,12432r4940,e" filled="f" strokeweight=".82pt">
              <v:path arrowok="t"/>
            </v:shape>
            <v:shape id="_x0000_s1039" style="position:absolute;left:9624;top:12432;width:1562;height:0" coordorigin="9624,12432" coordsize="1562,0" path="m9624,12432r1562,e" filled="f" strokeweight=".82pt">
              <v:path arrowok="t"/>
            </v:shape>
            <v:shape id="_x0000_s1038" style="position:absolute;left:1332;top:11652;width:0;height:1138" coordorigin="1332,11652" coordsize="0,1138" path="m1332,11652r,1138e" filled="f" strokeweight="1.54pt">
              <v:path arrowok="t"/>
            </v:shape>
            <v:shape id="_x0000_s1037" style="position:absolute;left:1346;top:12775;width:2138;height:0" coordorigin="1346,12775" coordsize="2138,0" path="m1346,12775r2139,e" filled="f" strokeweight="1.54pt">
              <v:path arrowok="t"/>
            </v:shape>
            <v:shape id="_x0000_s1036" style="position:absolute;left:3492;top:12091;width:0;height:670" coordorigin="3492,12091" coordsize="0,670" path="m3492,12091r,670e" filled="f" strokeweight=".82pt">
              <v:path arrowok="t"/>
            </v:shape>
            <v:shape id="_x0000_s1035" style="position:absolute;left:3485;top:12775;width:29;height:0" coordorigin="3485,12775" coordsize="29,0" path="m3485,12775r29,e" filled="f" strokeweight="1.54pt">
              <v:path arrowok="t"/>
            </v:shape>
            <v:shape id="_x0000_s1034" style="position:absolute;left:3514;top:12775;width:1142;height:0" coordorigin="3514,12775" coordsize="1142,0" path="m3514,12775r1142,e" filled="f" strokeweight="1.54pt">
              <v:path arrowok="t"/>
            </v:shape>
            <v:shape id="_x0000_s1033" style="position:absolute;left:4663;top:12091;width:0;height:670" coordorigin="4663,12091" coordsize="0,670" path="m4663,12091r,670e" filled="f" strokeweight=".82pt">
              <v:path arrowok="t"/>
            </v:shape>
            <v:shape id="_x0000_s1032" style="position:absolute;left:4656;top:12775;width:29;height:0" coordorigin="4656,12775" coordsize="29,0" path="m4656,12775r29,e" filled="f" strokeweight="1.54pt">
              <v:path arrowok="t"/>
            </v:shape>
            <v:shape id="_x0000_s1031" style="position:absolute;left:4685;top:12775;width:4925;height:0" coordorigin="4685,12775" coordsize="4925,0" path="m4685,12775r4925,e" filled="f" strokeweight="1.54pt">
              <v:path arrowok="t"/>
            </v:shape>
            <v:shape id="_x0000_s1030" style="position:absolute;left:9617;top:12091;width:0;height:670" coordorigin="9617,12091" coordsize="0,670" path="m9617,12091r,670e" filled="f" strokeweight=".82pt">
              <v:path arrowok="t"/>
            </v:shape>
            <v:shape id="_x0000_s1029" style="position:absolute;left:9610;top:12775;width:29;height:0" coordorigin="9610,12775" coordsize="29,0" path="m9610,12775r28,e" filled="f" strokeweight="1.54pt">
              <v:path arrowok="t"/>
            </v:shape>
            <v:shape id="_x0000_s1028" style="position:absolute;left:9638;top:12775;width:1548;height:0" coordorigin="9638,12775" coordsize="1548,0" path="m9638,12775r1548,e" filled="f" strokeweight="1.54pt">
              <v:path arrowok="t"/>
            </v:shape>
            <v:shape id="_x0000_s1027" style="position:absolute;left:11201;top:11652;width:0;height:1138" coordorigin="11201,11652" coordsize="0,1138" path="m11201,11652r,1138e" filled="f" strokeweight="1.54pt">
              <v:path arrowok="t"/>
            </v:shape>
          </v:group>
        </w:pict>
      </w:r>
    </w:p>
    <w:p w:rsidR="00FD3F10" w:rsidRDefault="00485B38">
      <w:pPr>
        <w:widowControl w:val="0"/>
        <w:spacing w:line="276" w:lineRule="auto"/>
        <w:rPr>
          <w:sz w:val="24"/>
          <w:szCs w:val="24"/>
        </w:rPr>
        <w:sectPr w:rsidR="00FD3F10">
          <w:type w:val="continuous"/>
          <w:pgSz w:w="12240" w:h="15840"/>
          <w:pgMar w:top="940" w:right="1200" w:bottom="280" w:left="1180" w:header="751" w:footer="360" w:gutter="0"/>
          <w:cols w:space="720"/>
        </w:sectPr>
      </w:pPr>
      <w:r>
        <w:br w:type="page"/>
      </w:r>
    </w:p>
    <w:p w:rsidR="00FD3F10" w:rsidRDefault="00FD3F10">
      <w:pPr>
        <w:spacing w:before="3" w:line="160" w:lineRule="auto"/>
        <w:rPr>
          <w:sz w:val="16"/>
          <w:szCs w:val="16"/>
        </w:rPr>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FD3F10">
      <w:pPr>
        <w:spacing w:line="200" w:lineRule="auto"/>
      </w:pPr>
    </w:p>
    <w:p w:rsidR="00FD3F10" w:rsidRDefault="00485B38">
      <w:pPr>
        <w:spacing w:before="13"/>
        <w:ind w:left="116"/>
        <w:rPr>
          <w:rFonts w:ascii="Arial" w:eastAsia="Arial" w:hAnsi="Arial" w:cs="Arial"/>
          <w:sz w:val="36"/>
          <w:szCs w:val="36"/>
        </w:rPr>
      </w:pPr>
      <w:r>
        <w:rPr>
          <w:rFonts w:ascii="Arial" w:eastAsia="Arial" w:hAnsi="Arial" w:cs="Arial"/>
          <w:b/>
          <w:sz w:val="36"/>
          <w:szCs w:val="36"/>
        </w:rPr>
        <w:t>1.  Introduction</w:t>
      </w:r>
    </w:p>
    <w:p w:rsidR="00FD3F10" w:rsidRDefault="00FD3F10">
      <w:pPr>
        <w:spacing w:before="10" w:line="120" w:lineRule="auto"/>
        <w:rPr>
          <w:rFonts w:ascii="Arial" w:eastAsia="Arial" w:hAnsi="Arial" w:cs="Arial"/>
          <w:sz w:val="22"/>
          <w:szCs w:val="22"/>
        </w:rPr>
      </w:pPr>
    </w:p>
    <w:p w:rsidR="00FD3F10" w:rsidRDefault="00FD3F10">
      <w:pPr>
        <w:spacing w:line="200" w:lineRule="auto"/>
        <w:rPr>
          <w:rFonts w:ascii="Arial" w:eastAsia="Arial" w:hAnsi="Arial" w:cs="Arial"/>
          <w:sz w:val="22"/>
          <w:szCs w:val="22"/>
        </w:rPr>
      </w:pPr>
    </w:p>
    <w:p w:rsidR="00FD3F10" w:rsidRDefault="00FD3F10">
      <w:pPr>
        <w:spacing w:line="200" w:lineRule="auto"/>
        <w:rPr>
          <w:rFonts w:ascii="Arial" w:eastAsia="Arial" w:hAnsi="Arial" w:cs="Arial"/>
          <w:sz w:val="22"/>
          <w:szCs w:val="22"/>
        </w:rPr>
      </w:pPr>
    </w:p>
    <w:p w:rsidR="00FD3F10" w:rsidRDefault="00485B38">
      <w:pPr>
        <w:numPr>
          <w:ilvl w:val="1"/>
          <w:numId w:val="2"/>
        </w:numPr>
        <w:contextualSpacing/>
        <w:rPr>
          <w:rFonts w:ascii="Arial" w:eastAsia="Arial" w:hAnsi="Arial" w:cs="Arial"/>
          <w:sz w:val="28"/>
          <w:szCs w:val="28"/>
        </w:rPr>
      </w:pPr>
      <w:r>
        <w:rPr>
          <w:rFonts w:ascii="Arial" w:eastAsia="Arial" w:hAnsi="Arial" w:cs="Arial"/>
          <w:b/>
          <w:sz w:val="28"/>
          <w:szCs w:val="28"/>
        </w:rPr>
        <w:t>Purpose</w:t>
      </w:r>
    </w:p>
    <w:p w:rsidR="00FD3F10" w:rsidRDefault="00FD3F10">
      <w:pPr>
        <w:spacing w:before="3" w:line="280" w:lineRule="auto"/>
        <w:rPr>
          <w:rFonts w:ascii="Arial" w:eastAsia="Arial" w:hAnsi="Arial" w:cs="Arial"/>
          <w:sz w:val="22"/>
          <w:szCs w:val="22"/>
        </w:rPr>
      </w:pPr>
    </w:p>
    <w:p w:rsidR="00FD3F10" w:rsidRDefault="00485B38">
      <w:pPr>
        <w:ind w:left="116" w:right="401"/>
        <w:rPr>
          <w:rFonts w:ascii="Arial" w:eastAsia="Arial" w:hAnsi="Arial" w:cs="Arial"/>
          <w:sz w:val="22"/>
          <w:szCs w:val="22"/>
        </w:rPr>
      </w:pPr>
      <w:r>
        <w:rPr>
          <w:rFonts w:ascii="Arial" w:eastAsia="Arial" w:hAnsi="Arial" w:cs="Arial"/>
          <w:sz w:val="22"/>
          <w:szCs w:val="22"/>
        </w:rPr>
        <w:t>The Spot mobile application project intent to help individuals who are visually impaired. Another reason for doing the project, Spot application concerning to give information of what</w:t>
      </w:r>
      <w:r>
        <w:rPr>
          <w:rFonts w:ascii="Arial" w:eastAsia="Arial" w:hAnsi="Arial" w:cs="Arial"/>
          <w:sz w:val="22"/>
          <w:szCs w:val="22"/>
        </w:rPr>
        <w:t xml:space="preserve"> a subject is. The application scans a subject with the help of AI to give information as a result.</w:t>
      </w:r>
    </w:p>
    <w:p w:rsidR="00FD3F10" w:rsidRDefault="00FD3F10">
      <w:pPr>
        <w:spacing w:before="8" w:line="280" w:lineRule="auto"/>
        <w:rPr>
          <w:rFonts w:ascii="Arial" w:eastAsia="Arial" w:hAnsi="Arial" w:cs="Arial"/>
          <w:sz w:val="22"/>
          <w:szCs w:val="22"/>
        </w:rPr>
      </w:pPr>
    </w:p>
    <w:p w:rsidR="00FD3F10" w:rsidRDefault="00200CA7">
      <w:pPr>
        <w:ind w:left="116"/>
        <w:rPr>
          <w:rFonts w:ascii="Arial" w:eastAsia="Arial" w:hAnsi="Arial" w:cs="Arial"/>
          <w:sz w:val="28"/>
          <w:szCs w:val="28"/>
        </w:rPr>
      </w:pPr>
      <w:r>
        <w:rPr>
          <w:rFonts w:ascii="Arial" w:eastAsia="Arial" w:hAnsi="Arial" w:cs="Arial"/>
          <w:b/>
          <w:sz w:val="28"/>
          <w:szCs w:val="28"/>
        </w:rPr>
        <w:t>1.2 Document</w:t>
      </w:r>
      <w:r w:rsidR="00485B38">
        <w:rPr>
          <w:rFonts w:ascii="Arial" w:eastAsia="Arial" w:hAnsi="Arial" w:cs="Arial"/>
          <w:b/>
          <w:sz w:val="28"/>
          <w:szCs w:val="28"/>
        </w:rPr>
        <w:t xml:space="preserve"> Conventions</w:t>
      </w:r>
    </w:p>
    <w:p w:rsidR="00FD3F10" w:rsidRDefault="00FD3F10">
      <w:pPr>
        <w:spacing w:before="8" w:line="280" w:lineRule="auto"/>
        <w:rPr>
          <w:rFonts w:ascii="Arial" w:eastAsia="Arial" w:hAnsi="Arial" w:cs="Arial"/>
          <w:sz w:val="22"/>
          <w:szCs w:val="22"/>
        </w:rPr>
      </w:pPr>
    </w:p>
    <w:p w:rsidR="00FD3F10" w:rsidRDefault="00485B38">
      <w:pPr>
        <w:spacing w:before="8" w:line="280" w:lineRule="auto"/>
        <w:rPr>
          <w:rFonts w:ascii="Arial" w:eastAsia="Arial" w:hAnsi="Arial" w:cs="Arial"/>
          <w:sz w:val="22"/>
          <w:szCs w:val="22"/>
        </w:rPr>
      </w:pPr>
      <w:r>
        <w:rPr>
          <w:rFonts w:ascii="Arial" w:eastAsia="Arial" w:hAnsi="Arial" w:cs="Arial"/>
          <w:sz w:val="22"/>
          <w:szCs w:val="22"/>
        </w:rPr>
        <w:t>Documentation Convention of the SRS:</w:t>
      </w:r>
    </w:p>
    <w:p w:rsidR="00FD3F10" w:rsidRDefault="00FD3F10">
      <w:pPr>
        <w:spacing w:before="8" w:line="280" w:lineRule="auto"/>
        <w:rPr>
          <w:rFonts w:ascii="Arial" w:eastAsia="Arial" w:hAnsi="Arial" w:cs="Arial"/>
          <w:sz w:val="22"/>
          <w:szCs w:val="22"/>
        </w:rPr>
      </w:pPr>
    </w:p>
    <w:p w:rsidR="00FD3F10" w:rsidRDefault="00485B38">
      <w:pPr>
        <w:numPr>
          <w:ilvl w:val="0"/>
          <w:numId w:val="1"/>
        </w:numPr>
        <w:spacing w:line="280" w:lineRule="auto"/>
        <w:contextualSpacing/>
        <w:rPr>
          <w:sz w:val="22"/>
          <w:szCs w:val="22"/>
        </w:rPr>
      </w:pPr>
      <w:r>
        <w:rPr>
          <w:rFonts w:ascii="Arial" w:eastAsia="Arial" w:hAnsi="Arial" w:cs="Arial"/>
          <w:sz w:val="22"/>
          <w:szCs w:val="22"/>
        </w:rPr>
        <w:t>SRS – Software Requirements Specification</w:t>
      </w:r>
    </w:p>
    <w:p w:rsidR="00FD3F10" w:rsidRDefault="00485B38">
      <w:pPr>
        <w:numPr>
          <w:ilvl w:val="0"/>
          <w:numId w:val="1"/>
        </w:numPr>
        <w:spacing w:line="280" w:lineRule="auto"/>
        <w:contextualSpacing/>
        <w:rPr>
          <w:i/>
          <w:sz w:val="22"/>
          <w:szCs w:val="22"/>
        </w:rPr>
      </w:pPr>
      <w:r>
        <w:rPr>
          <w:rFonts w:ascii="Arial" w:eastAsia="Arial" w:hAnsi="Arial" w:cs="Arial"/>
          <w:sz w:val="22"/>
          <w:szCs w:val="22"/>
        </w:rPr>
        <w:t xml:space="preserve">Intended Audiences or Readers are in </w:t>
      </w:r>
      <w:r>
        <w:rPr>
          <w:rFonts w:ascii="Arial" w:eastAsia="Arial" w:hAnsi="Arial" w:cs="Arial"/>
          <w:i/>
          <w:sz w:val="22"/>
          <w:szCs w:val="22"/>
        </w:rPr>
        <w:t>Italic Forms</w:t>
      </w:r>
    </w:p>
    <w:p w:rsidR="00FD3F10" w:rsidRDefault="00485B38">
      <w:pPr>
        <w:numPr>
          <w:ilvl w:val="0"/>
          <w:numId w:val="1"/>
        </w:numPr>
        <w:spacing w:line="280" w:lineRule="auto"/>
        <w:contextualSpacing/>
        <w:rPr>
          <w:i/>
          <w:sz w:val="22"/>
          <w:szCs w:val="22"/>
        </w:rPr>
      </w:pPr>
      <w:r>
        <w:rPr>
          <w:rFonts w:ascii="Arial" w:eastAsia="Arial" w:hAnsi="Arial" w:cs="Arial"/>
          <w:sz w:val="22"/>
          <w:szCs w:val="22"/>
        </w:rPr>
        <w:t xml:space="preserve">SRS sections used for information has open and closed “double quotation mark” </w:t>
      </w:r>
    </w:p>
    <w:p w:rsidR="00FD3F10" w:rsidRDefault="00FD3F10">
      <w:pPr>
        <w:spacing w:before="8" w:line="280" w:lineRule="auto"/>
        <w:rPr>
          <w:rFonts w:ascii="Arial" w:eastAsia="Arial" w:hAnsi="Arial" w:cs="Arial"/>
          <w:sz w:val="22"/>
          <w:szCs w:val="22"/>
        </w:rPr>
      </w:pPr>
    </w:p>
    <w:p w:rsidR="00FD3F10" w:rsidRDefault="00200CA7">
      <w:pPr>
        <w:ind w:left="116"/>
        <w:rPr>
          <w:rFonts w:ascii="Arial" w:eastAsia="Arial" w:hAnsi="Arial" w:cs="Arial"/>
          <w:sz w:val="22"/>
          <w:szCs w:val="22"/>
        </w:rPr>
      </w:pPr>
      <w:r>
        <w:rPr>
          <w:rFonts w:ascii="Arial" w:eastAsia="Arial" w:hAnsi="Arial" w:cs="Arial"/>
          <w:b/>
          <w:sz w:val="28"/>
          <w:szCs w:val="28"/>
        </w:rPr>
        <w:t>1.3 Intended</w:t>
      </w:r>
      <w:r w:rsidR="00485B38">
        <w:rPr>
          <w:rFonts w:ascii="Arial" w:eastAsia="Arial" w:hAnsi="Arial" w:cs="Arial"/>
          <w:b/>
          <w:sz w:val="28"/>
          <w:szCs w:val="28"/>
        </w:rPr>
        <w:t xml:space="preserve"> Audience and Reading Suggestions</w:t>
      </w:r>
    </w:p>
    <w:p w:rsidR="00FD3F10" w:rsidRDefault="00FD3F10">
      <w:pPr>
        <w:ind w:right="215"/>
        <w:rPr>
          <w:rFonts w:ascii="Arial" w:eastAsia="Arial" w:hAnsi="Arial" w:cs="Arial"/>
          <w:i/>
          <w:sz w:val="22"/>
          <w:szCs w:val="22"/>
        </w:rPr>
      </w:pPr>
    </w:p>
    <w:p w:rsidR="00200CA7" w:rsidRDefault="00200CA7">
      <w:pPr>
        <w:ind w:left="116" w:right="215"/>
        <w:rPr>
          <w:rFonts w:ascii="Arial" w:eastAsia="Arial" w:hAnsi="Arial" w:cs="Arial"/>
          <w:sz w:val="22"/>
          <w:szCs w:val="22"/>
        </w:rPr>
      </w:pPr>
      <w:r>
        <w:rPr>
          <w:rFonts w:ascii="Arial" w:eastAsia="Arial" w:hAnsi="Arial" w:cs="Arial"/>
          <w:sz w:val="22"/>
          <w:szCs w:val="22"/>
        </w:rPr>
        <w:t>The intended readers of the documents are the project manager, project team, the project adviser and the project consultant and the professors. The user readers are the part of the visually impaired community that can this read through the help of glasses. For further reading suggestions please check the references to have a quick idea about the application.</w:t>
      </w:r>
    </w:p>
    <w:p w:rsidR="00FD3F10" w:rsidRDefault="00FD3F10">
      <w:pPr>
        <w:spacing w:before="8" w:line="280" w:lineRule="auto"/>
        <w:rPr>
          <w:rFonts w:ascii="Arial" w:eastAsia="Arial" w:hAnsi="Arial" w:cs="Arial"/>
          <w:sz w:val="22"/>
          <w:szCs w:val="22"/>
        </w:rPr>
      </w:pPr>
    </w:p>
    <w:p w:rsidR="00FD3F10" w:rsidRDefault="00200CA7">
      <w:pPr>
        <w:ind w:left="116"/>
        <w:rPr>
          <w:rFonts w:ascii="Arial" w:eastAsia="Arial" w:hAnsi="Arial" w:cs="Arial"/>
          <w:sz w:val="28"/>
          <w:szCs w:val="28"/>
        </w:rPr>
      </w:pPr>
      <w:r>
        <w:rPr>
          <w:rFonts w:ascii="Arial" w:eastAsia="Arial" w:hAnsi="Arial" w:cs="Arial"/>
          <w:b/>
          <w:sz w:val="28"/>
          <w:szCs w:val="28"/>
        </w:rPr>
        <w:t>1.4 Product</w:t>
      </w:r>
      <w:r w:rsidR="00485B38">
        <w:rPr>
          <w:rFonts w:ascii="Arial" w:eastAsia="Arial" w:hAnsi="Arial" w:cs="Arial"/>
          <w:b/>
          <w:sz w:val="28"/>
          <w:szCs w:val="28"/>
        </w:rPr>
        <w:t xml:space="preserve"> Scope</w:t>
      </w:r>
    </w:p>
    <w:p w:rsidR="00FD3F10" w:rsidRDefault="00FD3F10">
      <w:pPr>
        <w:spacing w:before="3" w:line="280" w:lineRule="auto"/>
        <w:rPr>
          <w:rFonts w:ascii="Arial" w:eastAsia="Arial" w:hAnsi="Arial" w:cs="Arial"/>
          <w:sz w:val="22"/>
          <w:szCs w:val="22"/>
        </w:rPr>
      </w:pPr>
    </w:p>
    <w:p w:rsidR="00FD3F10" w:rsidRDefault="00485B38">
      <w:pPr>
        <w:spacing w:before="8" w:line="280" w:lineRule="auto"/>
        <w:rPr>
          <w:rFonts w:ascii="Arial" w:eastAsia="Arial" w:hAnsi="Arial" w:cs="Arial"/>
          <w:sz w:val="22"/>
          <w:szCs w:val="22"/>
        </w:rPr>
      </w:pPr>
      <w:r>
        <w:rPr>
          <w:rFonts w:ascii="Arial" w:eastAsia="Arial" w:hAnsi="Arial" w:cs="Arial"/>
          <w:sz w:val="22"/>
          <w:szCs w:val="22"/>
        </w:rPr>
        <w:t xml:space="preserve">The scope of Spot mobile application is to identify the subject when the camera is pointed at it, it should also display the information like what </w:t>
      </w:r>
      <w:r>
        <w:rPr>
          <w:rFonts w:ascii="Arial" w:eastAsia="Arial" w:hAnsi="Arial" w:cs="Arial"/>
          <w:sz w:val="22"/>
          <w:szCs w:val="22"/>
        </w:rPr>
        <w:t>the subject is, what is it for and a short background of that subject. The application should also process text and convert it into speech module which will be in English language.</w:t>
      </w:r>
    </w:p>
    <w:p w:rsidR="00FD3F10" w:rsidRDefault="00FD3F10">
      <w:pPr>
        <w:spacing w:before="8" w:line="280" w:lineRule="auto"/>
        <w:rPr>
          <w:rFonts w:ascii="Arial" w:eastAsia="Arial" w:hAnsi="Arial" w:cs="Arial"/>
          <w:sz w:val="22"/>
          <w:szCs w:val="22"/>
        </w:rPr>
      </w:pPr>
    </w:p>
    <w:p w:rsidR="00FD3F10" w:rsidRDefault="00200CA7">
      <w:pPr>
        <w:ind w:left="116"/>
        <w:rPr>
          <w:rFonts w:ascii="Arial" w:eastAsia="Arial" w:hAnsi="Arial" w:cs="Arial"/>
          <w:sz w:val="28"/>
          <w:szCs w:val="28"/>
        </w:rPr>
      </w:pPr>
      <w:r>
        <w:rPr>
          <w:rFonts w:ascii="Arial" w:eastAsia="Arial" w:hAnsi="Arial" w:cs="Arial"/>
          <w:b/>
          <w:sz w:val="28"/>
          <w:szCs w:val="28"/>
        </w:rPr>
        <w:t>1.5 References</w:t>
      </w:r>
    </w:p>
    <w:p w:rsidR="00FD3F10" w:rsidRDefault="00FD3F10">
      <w:pPr>
        <w:spacing w:before="3" w:line="280" w:lineRule="auto"/>
        <w:rPr>
          <w:rFonts w:ascii="Arial" w:eastAsia="Arial" w:hAnsi="Arial" w:cs="Arial"/>
          <w:sz w:val="22"/>
          <w:szCs w:val="22"/>
        </w:rPr>
      </w:pP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t>Retrieved from http://www.tourism.gov.ph/sitepages/top10t</w:t>
      </w:r>
      <w:r>
        <w:rPr>
          <w:rFonts w:ascii="Arial" w:eastAsia="Arial" w:hAnsi="Arial" w:cs="Arial"/>
          <w:sz w:val="22"/>
          <w:szCs w:val="22"/>
        </w:rPr>
        <w:t>hingstodo.aspx</w:t>
      </w: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t>Retrieved from https://iq-research.info/en/page/average-iq-by-country</w:t>
      </w: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t>Exploring the links between intelligence and curiosity - Myria. (2015, April 19). Retrieved from https://myria.com/exploring-the-links-between-intelligence-and-curiosity</w:t>
      </w: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t>Inc., C. (2013, April 7). CamFind visual search - powered by CloudSight.ai on the App Store. Retrieved from https://itunes.apple.com/us/app/camfind-visual-search-powered-by-cloudsight-ai/id595857716?mt=8</w:t>
      </w: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t>INDUSTRY PERFORMANCE FOR TRAVEL AND TOURISM| MAY 201</w:t>
      </w:r>
      <w:r>
        <w:rPr>
          <w:rFonts w:ascii="Arial" w:eastAsia="Arial" w:hAnsi="Arial" w:cs="Arial"/>
          <w:sz w:val="22"/>
          <w:szCs w:val="22"/>
        </w:rPr>
        <w:t>7. (n.d.). Retrieved from http://www.tourism.gov.ph/pages/industryperformance.aspx</w:t>
      </w: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t>Makers of app for the color blind wins top Microsoft award | BusinessMirror. (2017, April 21). Retrieved from http://www.businessmirror.com.ph/makers-of-app-for-the-color-bl</w:t>
      </w:r>
      <w:r>
        <w:rPr>
          <w:rFonts w:ascii="Arial" w:eastAsia="Arial" w:hAnsi="Arial" w:cs="Arial"/>
          <w:sz w:val="22"/>
          <w:szCs w:val="22"/>
        </w:rPr>
        <w:t>ind-wins-top-microsoft-award/</w:t>
      </w: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t>Tourist arrivals to Philippines rise 14 percent in first five months of 2017. (2017, July 12). Retrieved from http://cnnphilippines.com/news/2017/07/12/tourist-arrivals-increase-in-jan-may-2017.html</w:t>
      </w:r>
    </w:p>
    <w:p w:rsidR="00FD3F10" w:rsidRDefault="00485B38">
      <w:pPr>
        <w:shd w:val="clear" w:color="auto" w:fill="FFFFFF"/>
        <w:ind w:left="720" w:right="75" w:hanging="720"/>
        <w:rPr>
          <w:rFonts w:ascii="Arial" w:eastAsia="Arial" w:hAnsi="Arial" w:cs="Arial"/>
          <w:sz w:val="22"/>
          <w:szCs w:val="22"/>
        </w:rPr>
      </w:pPr>
      <w:r>
        <w:rPr>
          <w:rFonts w:ascii="Arial" w:eastAsia="Arial" w:hAnsi="Arial" w:cs="Arial"/>
          <w:sz w:val="22"/>
          <w:szCs w:val="22"/>
        </w:rPr>
        <w:lastRenderedPageBreak/>
        <w:t>Wolfram Language Artificial</w:t>
      </w:r>
      <w:r>
        <w:rPr>
          <w:rFonts w:ascii="Arial" w:eastAsia="Arial" w:hAnsi="Arial" w:cs="Arial"/>
          <w:sz w:val="22"/>
          <w:szCs w:val="22"/>
        </w:rPr>
        <w:t xml:space="preserve"> Intelligence: The Image Identification Project—Stephen Wolfram Blog. (n.d.). Retrieved from http://blog.stephenwolfram.com/2015/05/wolfram-language-artificial-intelligence-the-image-identification-project/</w:t>
      </w:r>
    </w:p>
    <w:p w:rsidR="00FD3F10" w:rsidRDefault="00FD3F10">
      <w:pPr>
        <w:spacing w:before="3" w:line="280" w:lineRule="auto"/>
        <w:rPr>
          <w:rFonts w:ascii="Arial" w:eastAsia="Arial" w:hAnsi="Arial" w:cs="Arial"/>
          <w:sz w:val="22"/>
          <w:szCs w:val="22"/>
        </w:rPr>
      </w:pPr>
    </w:p>
    <w:p w:rsidR="00FD3F10" w:rsidRDefault="00485B38">
      <w:pPr>
        <w:spacing w:before="13"/>
        <w:ind w:left="116"/>
        <w:rPr>
          <w:rFonts w:ascii="Arial" w:eastAsia="Arial" w:hAnsi="Arial" w:cs="Arial"/>
          <w:sz w:val="36"/>
          <w:szCs w:val="36"/>
        </w:rPr>
      </w:pPr>
      <w:r>
        <w:rPr>
          <w:rFonts w:ascii="Arial" w:eastAsia="Arial" w:hAnsi="Arial" w:cs="Arial"/>
          <w:b/>
          <w:sz w:val="36"/>
          <w:szCs w:val="36"/>
        </w:rPr>
        <w:t>2.  Overall Description</w:t>
      </w:r>
    </w:p>
    <w:p w:rsidR="00FD3F10" w:rsidRDefault="00FD3F10">
      <w:pPr>
        <w:spacing w:line="200" w:lineRule="auto"/>
        <w:rPr>
          <w:rFonts w:ascii="Arial" w:eastAsia="Arial" w:hAnsi="Arial" w:cs="Arial"/>
          <w:sz w:val="22"/>
          <w:szCs w:val="22"/>
        </w:rPr>
      </w:pPr>
    </w:p>
    <w:p w:rsidR="00FD3F10" w:rsidRDefault="00485B38" w:rsidP="00ED1C91">
      <w:pPr>
        <w:ind w:left="116"/>
        <w:rPr>
          <w:rFonts w:ascii="Arial" w:eastAsia="Arial" w:hAnsi="Arial" w:cs="Arial"/>
          <w:b/>
          <w:sz w:val="28"/>
          <w:szCs w:val="28"/>
        </w:rPr>
      </w:pPr>
      <w:r>
        <w:rPr>
          <w:rFonts w:ascii="Arial" w:eastAsia="Arial" w:hAnsi="Arial" w:cs="Arial"/>
          <w:b/>
          <w:sz w:val="28"/>
          <w:szCs w:val="28"/>
        </w:rPr>
        <w:t>2.1  Product Perspect</w:t>
      </w:r>
      <w:r>
        <w:rPr>
          <w:rFonts w:ascii="Arial" w:eastAsia="Arial" w:hAnsi="Arial" w:cs="Arial"/>
          <w:b/>
          <w:sz w:val="28"/>
          <w:szCs w:val="28"/>
        </w:rPr>
        <w:t>ive</w:t>
      </w:r>
    </w:p>
    <w:p w:rsidR="00ED1C91" w:rsidRPr="00ED1C91" w:rsidRDefault="00ED1C91" w:rsidP="00ED1C91">
      <w:pPr>
        <w:ind w:left="116"/>
        <w:rPr>
          <w:rFonts w:ascii="Arial" w:eastAsia="Arial" w:hAnsi="Arial" w:cs="Arial"/>
          <w:sz w:val="28"/>
          <w:szCs w:val="28"/>
        </w:rPr>
      </w:pPr>
    </w:p>
    <w:p w:rsidR="00FD3F10" w:rsidRDefault="00485B38">
      <w:pPr>
        <w:spacing w:before="8" w:line="280" w:lineRule="auto"/>
        <w:rPr>
          <w:rFonts w:ascii="Arial" w:eastAsia="Arial" w:hAnsi="Arial" w:cs="Arial"/>
          <w:sz w:val="22"/>
          <w:szCs w:val="22"/>
        </w:rPr>
      </w:pPr>
      <w:r>
        <w:rPr>
          <w:rFonts w:ascii="Arial" w:eastAsia="Arial" w:hAnsi="Arial" w:cs="Arial"/>
          <w:sz w:val="22"/>
          <w:szCs w:val="22"/>
        </w:rPr>
        <w:t>The Spot mobile application is inspired by the Project Minerva of Team Opticode</w:t>
      </w:r>
      <w:r w:rsidR="00ED1C91">
        <w:rPr>
          <w:rFonts w:ascii="Arial" w:eastAsia="Arial" w:hAnsi="Arial" w:cs="Arial"/>
          <w:sz w:val="22"/>
          <w:szCs w:val="22"/>
        </w:rPr>
        <w:t xml:space="preserve"> </w:t>
      </w:r>
      <w:r>
        <w:rPr>
          <w:rFonts w:ascii="Arial" w:eastAsia="Arial" w:hAnsi="Arial" w:cs="Arial"/>
          <w:sz w:val="22"/>
          <w:szCs w:val="22"/>
        </w:rPr>
        <w:t>from the Lyceum of the Philippines University Laguna.</w:t>
      </w:r>
      <w:r w:rsidR="00200CA7">
        <w:rPr>
          <w:rFonts w:ascii="Arial" w:eastAsia="Arial" w:hAnsi="Arial" w:cs="Arial"/>
          <w:sz w:val="22"/>
          <w:szCs w:val="22"/>
        </w:rPr>
        <w:t xml:space="preserve"> </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2.2  Product Functions</w:t>
      </w:r>
    </w:p>
    <w:p w:rsidR="00FD3F10" w:rsidRDefault="00FD3F10">
      <w:pPr>
        <w:spacing w:before="3" w:line="280" w:lineRule="auto"/>
        <w:rPr>
          <w:rFonts w:ascii="Arial" w:eastAsia="Arial" w:hAnsi="Arial" w:cs="Arial"/>
          <w:sz w:val="22"/>
          <w:szCs w:val="22"/>
        </w:rPr>
      </w:pPr>
    </w:p>
    <w:p w:rsidR="00200CA7" w:rsidRDefault="00200CA7">
      <w:pPr>
        <w:ind w:left="116" w:right="73"/>
        <w:rPr>
          <w:rFonts w:ascii="Arial" w:eastAsia="Arial" w:hAnsi="Arial" w:cs="Arial"/>
          <w:i/>
          <w:sz w:val="22"/>
          <w:szCs w:val="22"/>
        </w:rPr>
      </w:pPr>
    </w:p>
    <w:p w:rsidR="00200CA7" w:rsidRPr="00200CA7" w:rsidRDefault="00200CA7">
      <w:pPr>
        <w:ind w:left="116" w:right="73"/>
        <w:rPr>
          <w:rFonts w:ascii="Arial" w:eastAsia="Arial" w:hAnsi="Arial" w:cs="Arial"/>
          <w:sz w:val="22"/>
          <w:szCs w:val="22"/>
        </w:rPr>
      </w:pPr>
      <w:r>
        <w:rPr>
          <w:rFonts w:ascii="Arial" w:eastAsia="Arial" w:hAnsi="Arial" w:cs="Arial"/>
          <w:sz w:val="22"/>
          <w:szCs w:val="22"/>
        </w:rPr>
        <w:t>The major functions of the application that it should perform is the following:</w:t>
      </w:r>
    </w:p>
    <w:p w:rsidR="00FD3F10" w:rsidRDefault="00FD3F10">
      <w:pPr>
        <w:spacing w:before="8" w:line="280" w:lineRule="auto"/>
        <w:rPr>
          <w:rFonts w:ascii="Arial" w:eastAsia="Arial" w:hAnsi="Arial" w:cs="Arial"/>
          <w:sz w:val="22"/>
          <w:szCs w:val="22"/>
        </w:rPr>
      </w:pPr>
    </w:p>
    <w:p w:rsidR="00FD3F10" w:rsidRDefault="00485B38">
      <w:pPr>
        <w:numPr>
          <w:ilvl w:val="0"/>
          <w:numId w:val="3"/>
        </w:numPr>
        <w:spacing w:before="8" w:line="280" w:lineRule="auto"/>
        <w:contextualSpacing/>
        <w:rPr>
          <w:rFonts w:ascii="Arial" w:eastAsia="Arial" w:hAnsi="Arial" w:cs="Arial"/>
          <w:sz w:val="22"/>
          <w:szCs w:val="22"/>
        </w:rPr>
      </w:pPr>
      <w:r>
        <w:rPr>
          <w:rFonts w:ascii="Arial" w:eastAsia="Arial" w:hAnsi="Arial" w:cs="Arial"/>
          <w:sz w:val="22"/>
          <w:szCs w:val="22"/>
        </w:rPr>
        <w:t xml:space="preserve">The application will scan the subjects </w:t>
      </w:r>
    </w:p>
    <w:p w:rsidR="00FD3F10" w:rsidRDefault="00485B38">
      <w:pPr>
        <w:numPr>
          <w:ilvl w:val="0"/>
          <w:numId w:val="3"/>
        </w:numPr>
        <w:spacing w:before="8" w:line="280" w:lineRule="auto"/>
        <w:contextualSpacing/>
        <w:rPr>
          <w:rFonts w:ascii="Arial" w:eastAsia="Arial" w:hAnsi="Arial" w:cs="Arial"/>
          <w:sz w:val="22"/>
          <w:szCs w:val="22"/>
        </w:rPr>
      </w:pPr>
      <w:r>
        <w:rPr>
          <w:rFonts w:ascii="Arial" w:eastAsia="Arial" w:hAnsi="Arial" w:cs="Arial"/>
          <w:sz w:val="22"/>
          <w:szCs w:val="22"/>
        </w:rPr>
        <w:t>The application will detect what the subj</w:t>
      </w:r>
      <w:r>
        <w:rPr>
          <w:rFonts w:ascii="Arial" w:eastAsia="Arial" w:hAnsi="Arial" w:cs="Arial"/>
          <w:sz w:val="22"/>
          <w:szCs w:val="22"/>
        </w:rPr>
        <w:t>ect is</w:t>
      </w:r>
    </w:p>
    <w:p w:rsidR="00FD3F10" w:rsidRDefault="00485B38">
      <w:pPr>
        <w:numPr>
          <w:ilvl w:val="0"/>
          <w:numId w:val="3"/>
        </w:numPr>
        <w:spacing w:before="8" w:line="280" w:lineRule="auto"/>
        <w:contextualSpacing/>
        <w:rPr>
          <w:rFonts w:ascii="Arial" w:eastAsia="Arial" w:hAnsi="Arial" w:cs="Arial"/>
          <w:sz w:val="22"/>
          <w:szCs w:val="22"/>
        </w:rPr>
      </w:pPr>
      <w:r>
        <w:rPr>
          <w:rFonts w:ascii="Arial" w:eastAsia="Arial" w:hAnsi="Arial" w:cs="Arial"/>
          <w:sz w:val="22"/>
          <w:szCs w:val="22"/>
        </w:rPr>
        <w:t>The application will give information about the subject</w:t>
      </w:r>
    </w:p>
    <w:p w:rsidR="00FD3F10" w:rsidRDefault="00FD3F10">
      <w:pPr>
        <w:spacing w:before="8" w:line="280" w:lineRule="auto"/>
        <w:rPr>
          <w:rFonts w:ascii="Arial" w:eastAsia="Arial" w:hAnsi="Arial" w:cs="Arial"/>
          <w:sz w:val="22"/>
          <w:szCs w:val="22"/>
        </w:rPr>
      </w:pPr>
    </w:p>
    <w:p w:rsidR="00200CA7" w:rsidRDefault="00200CA7">
      <w:pPr>
        <w:spacing w:before="8" w:line="280" w:lineRule="auto"/>
        <w:rPr>
          <w:rFonts w:ascii="Arial" w:eastAsia="Arial" w:hAnsi="Arial" w:cs="Arial"/>
          <w:sz w:val="22"/>
          <w:szCs w:val="22"/>
        </w:rPr>
      </w:pPr>
      <w:r>
        <w:rPr>
          <w:rFonts w:ascii="Arial" w:eastAsia="Arial" w:hAnsi="Arial" w:cs="Arial"/>
          <w:sz w:val="22"/>
          <w:szCs w:val="22"/>
        </w:rPr>
        <w:t>The user should point their phone camera to the subject to have the major functions to be executed by the application.</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2.3  User Classes and Characteristics</w:t>
      </w:r>
    </w:p>
    <w:p w:rsidR="00FD3F10" w:rsidRDefault="00FD3F10">
      <w:pPr>
        <w:spacing w:before="3" w:line="280" w:lineRule="auto"/>
        <w:rPr>
          <w:rFonts w:ascii="Arial" w:eastAsia="Arial" w:hAnsi="Arial" w:cs="Arial"/>
          <w:sz w:val="22"/>
          <w:szCs w:val="22"/>
        </w:rPr>
      </w:pPr>
    </w:p>
    <w:p w:rsidR="00FD3F10" w:rsidRDefault="00FD3F10">
      <w:pPr>
        <w:spacing w:before="8" w:line="280" w:lineRule="auto"/>
        <w:rPr>
          <w:rFonts w:ascii="Arial" w:eastAsia="Arial" w:hAnsi="Arial" w:cs="Arial"/>
          <w:sz w:val="22"/>
          <w:szCs w:val="22"/>
        </w:rPr>
      </w:pPr>
    </w:p>
    <w:p w:rsidR="00200CA7" w:rsidRDefault="00200CA7">
      <w:pPr>
        <w:spacing w:before="8" w:line="280" w:lineRule="auto"/>
        <w:rPr>
          <w:rFonts w:ascii="Arial" w:eastAsia="Arial" w:hAnsi="Arial" w:cs="Arial"/>
          <w:sz w:val="22"/>
          <w:szCs w:val="22"/>
        </w:rPr>
      </w:pPr>
      <w:r>
        <w:rPr>
          <w:rFonts w:ascii="Arial" w:eastAsia="Arial" w:hAnsi="Arial" w:cs="Arial"/>
          <w:sz w:val="22"/>
          <w:szCs w:val="22"/>
        </w:rPr>
        <w:t>The application is generally intended for visually impaired people regardless of their expertise as long as they are capable of using mobile phones</w:t>
      </w:r>
      <w:r w:rsidR="00DF3217">
        <w:rPr>
          <w:rFonts w:ascii="Arial" w:eastAsia="Arial" w:hAnsi="Arial" w:cs="Arial"/>
          <w:sz w:val="22"/>
          <w:szCs w:val="22"/>
        </w:rPr>
        <w:t xml:space="preserve"> that are optimized for visual impairness e.g. enable talkback services which is a built in software for visually impaired in the android os which enables them to be guided and interact with their mobile phones</w:t>
      </w:r>
    </w:p>
    <w:p w:rsidR="00200CA7" w:rsidRDefault="00200CA7">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2.4  Operating Environment</w:t>
      </w:r>
    </w:p>
    <w:p w:rsidR="00FD3F10" w:rsidRDefault="00FD3F10">
      <w:pPr>
        <w:ind w:left="116" w:right="335"/>
        <w:rPr>
          <w:rFonts w:ascii="Arial" w:eastAsia="Arial" w:hAnsi="Arial" w:cs="Arial"/>
          <w:i/>
          <w:sz w:val="22"/>
          <w:szCs w:val="22"/>
        </w:rPr>
      </w:pPr>
    </w:p>
    <w:p w:rsidR="00FD3F10" w:rsidRDefault="00485B38">
      <w:pPr>
        <w:ind w:left="116" w:right="335"/>
        <w:rPr>
          <w:rFonts w:ascii="Arial" w:eastAsia="Arial" w:hAnsi="Arial" w:cs="Arial"/>
          <w:sz w:val="22"/>
          <w:szCs w:val="22"/>
        </w:rPr>
      </w:pPr>
      <w:r w:rsidRPr="00DF3217">
        <w:rPr>
          <w:rFonts w:ascii="Arial" w:eastAsia="Arial" w:hAnsi="Arial" w:cs="Arial"/>
          <w:sz w:val="22"/>
          <w:szCs w:val="22"/>
        </w:rPr>
        <w:t xml:space="preserve">The application will be operating for the visually impaired. The operating system to be used is android starting from kitkat to the latest android </w:t>
      </w:r>
      <w:r w:rsidR="00DF3217">
        <w:rPr>
          <w:rFonts w:ascii="Arial" w:eastAsia="Arial" w:hAnsi="Arial" w:cs="Arial"/>
          <w:sz w:val="22"/>
          <w:szCs w:val="22"/>
        </w:rPr>
        <w:t>android operating system.</w:t>
      </w:r>
    </w:p>
    <w:p w:rsidR="00DF3217" w:rsidRDefault="00DF3217">
      <w:pPr>
        <w:ind w:left="116" w:right="335"/>
        <w:rPr>
          <w:rFonts w:ascii="Arial" w:eastAsia="Arial" w:hAnsi="Arial" w:cs="Arial"/>
          <w:sz w:val="22"/>
          <w:szCs w:val="22"/>
        </w:rPr>
      </w:pPr>
    </w:p>
    <w:p w:rsidR="00FD3F10" w:rsidRDefault="00FD3F10">
      <w:pPr>
        <w:spacing w:before="8" w:line="280" w:lineRule="auto"/>
        <w:rPr>
          <w:rFonts w:ascii="Arial" w:eastAsia="Arial" w:hAnsi="Arial" w:cs="Arial"/>
          <w:sz w:val="22"/>
          <w:szCs w:val="22"/>
        </w:rPr>
      </w:pPr>
    </w:p>
    <w:p w:rsidR="00FD3F10" w:rsidRPr="00DF3217" w:rsidRDefault="00485B38" w:rsidP="00DF3217">
      <w:pPr>
        <w:ind w:left="116"/>
        <w:rPr>
          <w:rFonts w:ascii="Arial" w:eastAsia="Arial" w:hAnsi="Arial" w:cs="Arial"/>
          <w:sz w:val="28"/>
          <w:szCs w:val="28"/>
        </w:rPr>
      </w:pPr>
      <w:r>
        <w:rPr>
          <w:rFonts w:ascii="Arial" w:eastAsia="Arial" w:hAnsi="Arial" w:cs="Arial"/>
          <w:b/>
          <w:sz w:val="28"/>
          <w:szCs w:val="28"/>
        </w:rPr>
        <w:t>2.5  Design and Implementation Co</w:t>
      </w:r>
      <w:r>
        <w:rPr>
          <w:rFonts w:ascii="Arial" w:eastAsia="Arial" w:hAnsi="Arial" w:cs="Arial"/>
          <w:b/>
          <w:sz w:val="28"/>
          <w:szCs w:val="28"/>
        </w:rPr>
        <w:t>nstraints</w:t>
      </w:r>
    </w:p>
    <w:p w:rsidR="00FD3F10" w:rsidRPr="00DF3217" w:rsidRDefault="00FD3F10">
      <w:pPr>
        <w:ind w:left="116" w:right="337"/>
        <w:rPr>
          <w:rFonts w:ascii="Arial" w:eastAsia="Arial" w:hAnsi="Arial" w:cs="Arial"/>
          <w:sz w:val="22"/>
          <w:szCs w:val="22"/>
        </w:rPr>
      </w:pPr>
    </w:p>
    <w:p w:rsidR="00FD3F10" w:rsidRDefault="00485B38">
      <w:pPr>
        <w:ind w:left="116" w:right="337"/>
        <w:rPr>
          <w:rFonts w:ascii="Arial" w:eastAsia="Arial" w:hAnsi="Arial" w:cs="Arial"/>
          <w:sz w:val="22"/>
          <w:szCs w:val="22"/>
        </w:rPr>
      </w:pPr>
      <w:r w:rsidRPr="00DF3217">
        <w:rPr>
          <w:rFonts w:ascii="Arial" w:eastAsia="Arial" w:hAnsi="Arial" w:cs="Arial"/>
          <w:sz w:val="22"/>
          <w:szCs w:val="22"/>
        </w:rPr>
        <w:t>The users should be connected to the internet for the application to provide optimal results</w:t>
      </w:r>
      <w:r w:rsidR="00DF3217">
        <w:rPr>
          <w:rFonts w:ascii="Arial" w:eastAsia="Arial" w:hAnsi="Arial" w:cs="Arial"/>
          <w:sz w:val="22"/>
          <w:szCs w:val="22"/>
        </w:rPr>
        <w:t>, as for the language of the application, English is the language that will be covered for the speech module and the result output of the text.</w:t>
      </w:r>
    </w:p>
    <w:p w:rsidR="00DF3217" w:rsidRPr="00DF3217" w:rsidRDefault="00DF3217" w:rsidP="00DF3217">
      <w:pPr>
        <w:ind w:right="337"/>
        <w:rPr>
          <w:rFonts w:ascii="Arial" w:eastAsia="Arial" w:hAnsi="Arial" w:cs="Arial"/>
          <w:sz w:val="22"/>
          <w:szCs w:val="22"/>
        </w:rPr>
      </w:pP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2.6  User Documentation</w:t>
      </w:r>
    </w:p>
    <w:p w:rsidR="00FD3F10" w:rsidRDefault="00DF3217">
      <w:pPr>
        <w:ind w:left="116" w:right="219"/>
        <w:jc w:val="both"/>
        <w:rPr>
          <w:rFonts w:ascii="Arial" w:eastAsia="Arial" w:hAnsi="Arial" w:cs="Arial"/>
          <w:sz w:val="22"/>
          <w:szCs w:val="22"/>
        </w:rPr>
      </w:pPr>
      <w:r>
        <w:rPr>
          <w:rFonts w:ascii="Arial" w:eastAsia="Arial" w:hAnsi="Arial" w:cs="Arial"/>
          <w:sz w:val="22"/>
          <w:szCs w:val="22"/>
        </w:rPr>
        <w:t>T</w:t>
      </w:r>
      <w:r w:rsidRPr="00DF3217">
        <w:rPr>
          <w:rFonts w:ascii="Arial" w:eastAsia="Arial" w:hAnsi="Arial" w:cs="Arial"/>
          <w:sz w:val="22"/>
          <w:szCs w:val="22"/>
        </w:rPr>
        <w:t>here are still no available online help and tutorials for this application.</w:t>
      </w:r>
    </w:p>
    <w:p w:rsidR="00ED1C91" w:rsidRDefault="00ED1C91">
      <w:pPr>
        <w:ind w:left="116" w:right="219"/>
        <w:jc w:val="both"/>
        <w:rPr>
          <w:rFonts w:ascii="Arial" w:eastAsia="Arial" w:hAnsi="Arial" w:cs="Arial"/>
          <w:sz w:val="22"/>
          <w:szCs w:val="22"/>
        </w:rPr>
      </w:pPr>
    </w:p>
    <w:p w:rsidR="00ED1C91" w:rsidRDefault="00ED1C91">
      <w:pPr>
        <w:ind w:left="116" w:right="219"/>
        <w:jc w:val="both"/>
        <w:rPr>
          <w:rFonts w:ascii="Arial" w:eastAsia="Arial" w:hAnsi="Arial" w:cs="Arial"/>
          <w:sz w:val="22"/>
          <w:szCs w:val="22"/>
        </w:rPr>
      </w:pPr>
    </w:p>
    <w:p w:rsidR="00ED1C91" w:rsidRDefault="00ED1C91">
      <w:pPr>
        <w:ind w:left="116" w:right="219"/>
        <w:jc w:val="both"/>
        <w:rPr>
          <w:rFonts w:ascii="Arial" w:eastAsia="Arial" w:hAnsi="Arial" w:cs="Arial"/>
          <w:sz w:val="22"/>
          <w:szCs w:val="22"/>
        </w:rPr>
      </w:pPr>
    </w:p>
    <w:p w:rsidR="00ED1C91" w:rsidRDefault="00ED1C91">
      <w:pPr>
        <w:ind w:left="116" w:right="219"/>
        <w:jc w:val="both"/>
        <w:rPr>
          <w:rFonts w:ascii="Arial" w:eastAsia="Arial" w:hAnsi="Arial" w:cs="Arial"/>
          <w:sz w:val="22"/>
          <w:szCs w:val="22"/>
        </w:rPr>
      </w:pPr>
      <w:bookmarkStart w:id="0" w:name="_GoBack"/>
      <w:bookmarkEnd w:id="0"/>
    </w:p>
    <w:p w:rsidR="00DF3217" w:rsidRPr="00DF3217" w:rsidRDefault="00DF3217">
      <w:pPr>
        <w:ind w:left="116" w:right="219"/>
        <w:jc w:val="both"/>
        <w:rPr>
          <w:rFonts w:ascii="Arial" w:eastAsia="Arial" w:hAnsi="Arial" w:cs="Arial"/>
          <w:sz w:val="22"/>
          <w:szCs w:val="22"/>
        </w:rPr>
      </w:pPr>
    </w:p>
    <w:p w:rsidR="00FD3F10" w:rsidRDefault="00485B38" w:rsidP="00DF3217">
      <w:pPr>
        <w:widowControl w:val="0"/>
        <w:spacing w:line="276" w:lineRule="auto"/>
        <w:rPr>
          <w:rFonts w:ascii="Arial" w:eastAsia="Arial" w:hAnsi="Arial" w:cs="Arial"/>
          <w:sz w:val="24"/>
          <w:szCs w:val="24"/>
        </w:rPr>
      </w:pPr>
      <w:r>
        <w:rPr>
          <w:rFonts w:ascii="Arial" w:eastAsia="Arial" w:hAnsi="Arial" w:cs="Arial"/>
          <w:b/>
          <w:sz w:val="28"/>
          <w:szCs w:val="28"/>
        </w:rPr>
        <w:lastRenderedPageBreak/>
        <w:t>2.7  Assumptions and Depend</w:t>
      </w:r>
      <w:r>
        <w:rPr>
          <w:rFonts w:ascii="Arial" w:eastAsia="Arial" w:hAnsi="Arial" w:cs="Arial"/>
          <w:b/>
          <w:sz w:val="28"/>
          <w:szCs w:val="28"/>
        </w:rPr>
        <w:t>encies</w:t>
      </w:r>
    </w:p>
    <w:p w:rsidR="00FD3F10" w:rsidRDefault="00FD3F10">
      <w:pPr>
        <w:spacing w:before="3" w:line="280" w:lineRule="auto"/>
        <w:rPr>
          <w:rFonts w:ascii="Arial" w:eastAsia="Arial" w:hAnsi="Arial" w:cs="Arial"/>
          <w:sz w:val="22"/>
          <w:szCs w:val="22"/>
        </w:rPr>
      </w:pPr>
    </w:p>
    <w:p w:rsidR="00FD3F10" w:rsidRDefault="00485B38">
      <w:pPr>
        <w:ind w:left="116" w:right="79"/>
        <w:rPr>
          <w:rFonts w:ascii="Arial" w:eastAsia="Arial" w:hAnsi="Arial" w:cs="Arial"/>
          <w:sz w:val="22"/>
          <w:szCs w:val="22"/>
        </w:rPr>
      </w:pPr>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w:t>
      </w:r>
      <w:r>
        <w:rPr>
          <w:rFonts w:ascii="Arial" w:eastAsia="Arial" w:hAnsi="Arial" w:cs="Arial"/>
          <w:i/>
          <w:sz w:val="22"/>
          <w:szCs w:val="22"/>
        </w:rPr>
        <w:t>nstraints. The project could be affected if these assumptions are incorrect, are not shared, or change. Also identify any dependencies the project has on external factors, such as software components that you intend to reuse from</w:t>
      </w:r>
    </w:p>
    <w:p w:rsidR="00FD3F10" w:rsidRDefault="00485B38">
      <w:pPr>
        <w:ind w:left="116" w:right="493"/>
        <w:rPr>
          <w:rFonts w:ascii="Arial" w:eastAsia="Arial" w:hAnsi="Arial" w:cs="Arial"/>
          <w:sz w:val="22"/>
          <w:szCs w:val="22"/>
        </w:rPr>
      </w:pPr>
      <w:r>
        <w:rPr>
          <w:rFonts w:ascii="Arial" w:eastAsia="Arial" w:hAnsi="Arial" w:cs="Arial"/>
          <w:i/>
          <w:sz w:val="22"/>
          <w:szCs w:val="22"/>
        </w:rPr>
        <w:t>another project, unless th</w:t>
      </w:r>
      <w:r>
        <w:rPr>
          <w:rFonts w:ascii="Arial" w:eastAsia="Arial" w:hAnsi="Arial" w:cs="Arial"/>
          <w:i/>
          <w:sz w:val="22"/>
          <w:szCs w:val="22"/>
        </w:rPr>
        <w:t>ey are already documented elsewhere (for example, in the vision and scope document or the project plan).&gt;</w:t>
      </w:r>
    </w:p>
    <w:p w:rsidR="00FD3F10" w:rsidRDefault="00FD3F10">
      <w:pPr>
        <w:spacing w:line="200" w:lineRule="auto"/>
        <w:rPr>
          <w:rFonts w:ascii="Arial" w:eastAsia="Arial" w:hAnsi="Arial" w:cs="Arial"/>
          <w:sz w:val="22"/>
          <w:szCs w:val="22"/>
        </w:rPr>
      </w:pPr>
    </w:p>
    <w:p w:rsidR="00FD3F10" w:rsidRDefault="00FD3F10">
      <w:pPr>
        <w:spacing w:before="7" w:line="280" w:lineRule="auto"/>
        <w:rPr>
          <w:rFonts w:ascii="Arial" w:eastAsia="Arial" w:hAnsi="Arial" w:cs="Arial"/>
          <w:sz w:val="22"/>
          <w:szCs w:val="22"/>
        </w:rPr>
      </w:pPr>
    </w:p>
    <w:p w:rsidR="00FD3F10" w:rsidRPr="00DF3217" w:rsidRDefault="00485B38" w:rsidP="00DF3217">
      <w:pPr>
        <w:ind w:left="116"/>
        <w:rPr>
          <w:rFonts w:ascii="Arial" w:eastAsia="Arial" w:hAnsi="Arial" w:cs="Arial"/>
          <w:sz w:val="36"/>
          <w:szCs w:val="36"/>
        </w:rPr>
      </w:pPr>
      <w:r>
        <w:rPr>
          <w:rFonts w:ascii="Arial" w:eastAsia="Arial" w:hAnsi="Arial" w:cs="Arial"/>
          <w:b/>
          <w:sz w:val="36"/>
          <w:szCs w:val="36"/>
        </w:rPr>
        <w:t>3.  External Interface Requirements</w:t>
      </w:r>
    </w:p>
    <w:p w:rsidR="00DF3217" w:rsidRPr="00DF3217" w:rsidRDefault="00485B38" w:rsidP="00DF3217">
      <w:pPr>
        <w:ind w:left="116"/>
        <w:rPr>
          <w:rFonts w:ascii="Arial" w:eastAsia="Arial" w:hAnsi="Arial" w:cs="Arial"/>
          <w:sz w:val="28"/>
          <w:szCs w:val="28"/>
        </w:rPr>
      </w:pPr>
      <w:r>
        <w:rPr>
          <w:rFonts w:ascii="Arial" w:eastAsia="Arial" w:hAnsi="Arial" w:cs="Arial"/>
          <w:b/>
          <w:sz w:val="28"/>
          <w:szCs w:val="28"/>
        </w:rPr>
        <w:t>3.1  User Interfaces</w:t>
      </w:r>
    </w:p>
    <w:p w:rsidR="00DF3217" w:rsidRPr="00DF3217" w:rsidRDefault="00DF3217" w:rsidP="00DF3217">
      <w:pPr>
        <w:ind w:right="190"/>
        <w:rPr>
          <w:rFonts w:ascii="Arial" w:eastAsia="Arial" w:hAnsi="Arial" w:cs="Arial"/>
          <w:sz w:val="22"/>
          <w:szCs w:val="22"/>
        </w:rPr>
      </w:pPr>
      <w:r>
        <w:rPr>
          <w:rFonts w:ascii="Arial" w:eastAsia="Arial" w:hAnsi="Arial" w:cs="Arial"/>
          <w:sz w:val="22"/>
          <w:szCs w:val="22"/>
        </w:rPr>
        <w:t>The user interface for the Spot application is designed for visually impaired people. There designed with text that are bigger than the usual size, since the application can be used by the non-visually impaired there is also a button for the speech module if they want to listen to the result of the subject scan.</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3.2  Hardware Interfaces</w:t>
      </w:r>
    </w:p>
    <w:p w:rsidR="00FD3F10" w:rsidRDefault="00FD3F10">
      <w:pPr>
        <w:spacing w:before="3" w:line="280" w:lineRule="auto"/>
        <w:rPr>
          <w:rFonts w:ascii="Arial" w:eastAsia="Arial" w:hAnsi="Arial" w:cs="Arial"/>
          <w:sz w:val="22"/>
          <w:szCs w:val="22"/>
        </w:rPr>
      </w:pPr>
    </w:p>
    <w:p w:rsidR="00FD3F10" w:rsidRDefault="00485B38">
      <w:pPr>
        <w:ind w:left="116" w:right="254"/>
        <w:rPr>
          <w:rFonts w:ascii="Arial" w:eastAsia="Arial" w:hAnsi="Arial" w:cs="Arial"/>
          <w:sz w:val="22"/>
          <w:szCs w:val="22"/>
        </w:rPr>
      </w:pPr>
      <w:r>
        <w:rPr>
          <w:rFonts w:ascii="Arial" w:eastAsia="Arial" w:hAnsi="Arial" w:cs="Arial"/>
          <w:i/>
          <w:sz w:val="22"/>
          <w:szCs w:val="22"/>
        </w:rPr>
        <w:t>&lt;Describe the logical and physical characteristics of each interface between the software product and the hardware components of the system. This may include the supported device types, t</w:t>
      </w:r>
      <w:r>
        <w:rPr>
          <w:rFonts w:ascii="Arial" w:eastAsia="Arial" w:hAnsi="Arial" w:cs="Arial"/>
          <w:i/>
          <w:sz w:val="22"/>
          <w:szCs w:val="22"/>
        </w:rPr>
        <w:t>he nature of the data and control interactions between the software and the hardware, and communication protocols to be used.&gt;</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3.3  Software Interfaces</w:t>
      </w:r>
    </w:p>
    <w:p w:rsidR="00FD3F10" w:rsidRDefault="00FD3F10">
      <w:pPr>
        <w:spacing w:before="3" w:line="280" w:lineRule="auto"/>
        <w:rPr>
          <w:rFonts w:ascii="Arial" w:eastAsia="Arial" w:hAnsi="Arial" w:cs="Arial"/>
          <w:sz w:val="22"/>
          <w:szCs w:val="22"/>
        </w:rPr>
      </w:pPr>
    </w:p>
    <w:p w:rsidR="00FD3F10" w:rsidRDefault="00485B38">
      <w:pPr>
        <w:ind w:left="116" w:right="312"/>
        <w:rPr>
          <w:rFonts w:ascii="Arial" w:eastAsia="Arial" w:hAnsi="Arial" w:cs="Arial"/>
          <w:sz w:val="22"/>
          <w:szCs w:val="22"/>
        </w:rPr>
      </w:pPr>
      <w:r>
        <w:rPr>
          <w:rFonts w:ascii="Arial" w:eastAsia="Arial" w:hAnsi="Arial" w:cs="Arial"/>
          <w:i/>
          <w:sz w:val="22"/>
          <w:szCs w:val="22"/>
        </w:rPr>
        <w:t>&lt;Describe the connections between this product and other specific software components (name and versio</w:t>
      </w:r>
      <w:r>
        <w:rPr>
          <w:rFonts w:ascii="Arial" w:eastAsia="Arial" w:hAnsi="Arial" w:cs="Arial"/>
          <w:i/>
          <w:sz w:val="22"/>
          <w:szCs w:val="22"/>
        </w:rPr>
        <w:t>n), including databases, operating systems, tools, libraries, and integrated commercial components. Identify the data items or messages coming into the system and going out and describe the purpose of each. Describe the services needed and the nature of co</w:t>
      </w:r>
      <w:r>
        <w:rPr>
          <w:rFonts w:ascii="Arial" w:eastAsia="Arial" w:hAnsi="Arial" w:cs="Arial"/>
          <w:i/>
          <w:sz w:val="22"/>
          <w:szCs w:val="22"/>
        </w:rPr>
        <w:t>mmunications. Refer to documents that describe detailed application programming interface protocols. Identify data that will be shared across software components. If the data sharing mechanism must be implemented in a specific way (for example, use of a gl</w:t>
      </w:r>
      <w:r>
        <w:rPr>
          <w:rFonts w:ascii="Arial" w:eastAsia="Arial" w:hAnsi="Arial" w:cs="Arial"/>
          <w:i/>
          <w:sz w:val="22"/>
          <w:szCs w:val="22"/>
        </w:rPr>
        <w:t>obal data area in a multitasking operating system), specify this as an implementation constraint.&gt;</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3.4  Communications Interfaces</w:t>
      </w:r>
    </w:p>
    <w:p w:rsidR="00FD3F10" w:rsidRDefault="00FD3F10">
      <w:pPr>
        <w:spacing w:before="3" w:line="280" w:lineRule="auto"/>
        <w:rPr>
          <w:rFonts w:ascii="Arial" w:eastAsia="Arial" w:hAnsi="Arial" w:cs="Arial"/>
          <w:sz w:val="22"/>
          <w:szCs w:val="22"/>
        </w:rPr>
      </w:pPr>
    </w:p>
    <w:p w:rsidR="00FD3F10" w:rsidRDefault="00485B38" w:rsidP="00DF3217">
      <w:pPr>
        <w:ind w:left="116" w:right="142"/>
        <w:rPr>
          <w:rFonts w:ascii="Arial" w:eastAsia="Arial" w:hAnsi="Arial" w:cs="Arial"/>
          <w:sz w:val="22"/>
          <w:szCs w:val="22"/>
        </w:rPr>
        <w:sectPr w:rsidR="00FD3F10">
          <w:type w:val="continuous"/>
          <w:pgSz w:w="12240" w:h="15840"/>
          <w:pgMar w:top="940" w:right="1200" w:bottom="280" w:left="1180" w:header="751" w:footer="360" w:gutter="0"/>
          <w:cols w:space="720"/>
        </w:sectPr>
      </w:pPr>
      <w:r>
        <w:rPr>
          <w:rFonts w:ascii="Arial" w:eastAsia="Arial" w:hAnsi="Arial" w:cs="Arial"/>
          <w:i/>
          <w:sz w:val="22"/>
          <w:szCs w:val="22"/>
        </w:rPr>
        <w:t>&lt;Describe the requirements associated with any communications functions required by this product, including e-mail, web brow</w:t>
      </w:r>
      <w:r>
        <w:rPr>
          <w:rFonts w:ascii="Arial" w:eastAsia="Arial" w:hAnsi="Arial" w:cs="Arial"/>
          <w:i/>
          <w:sz w:val="22"/>
          <w:szCs w:val="22"/>
        </w:rPr>
        <w:t>ser, network server communications protocols, electronic forms, and so on. Define any pertinent message formatting. Identify any communication standards that will be used, such as FTP or HTTP. Specify any communication security or encryption issues, data t</w:t>
      </w:r>
      <w:r>
        <w:rPr>
          <w:rFonts w:ascii="Arial" w:eastAsia="Arial" w:hAnsi="Arial" w:cs="Arial"/>
          <w:i/>
          <w:sz w:val="22"/>
          <w:szCs w:val="22"/>
        </w:rPr>
        <w:t>ransfer rates, and synchronization mechanisms.&gt;</w:t>
      </w:r>
    </w:p>
    <w:p w:rsidR="00FD3F10" w:rsidRDefault="00FD3F10">
      <w:pPr>
        <w:spacing w:line="200" w:lineRule="auto"/>
        <w:rPr>
          <w:rFonts w:ascii="Arial" w:eastAsia="Arial" w:hAnsi="Arial" w:cs="Arial"/>
          <w:sz w:val="22"/>
          <w:szCs w:val="22"/>
        </w:rPr>
      </w:pPr>
    </w:p>
    <w:p w:rsidR="00FD3F10" w:rsidRDefault="00FD3F10">
      <w:pPr>
        <w:spacing w:before="3" w:line="280" w:lineRule="auto"/>
        <w:rPr>
          <w:rFonts w:ascii="Arial" w:eastAsia="Arial" w:hAnsi="Arial" w:cs="Arial"/>
          <w:sz w:val="24"/>
          <w:szCs w:val="24"/>
        </w:rPr>
      </w:pPr>
    </w:p>
    <w:p w:rsidR="00FD3F10" w:rsidRDefault="00485B38">
      <w:pPr>
        <w:spacing w:before="13"/>
        <w:ind w:left="116"/>
        <w:rPr>
          <w:rFonts w:ascii="Arial" w:eastAsia="Arial" w:hAnsi="Arial" w:cs="Arial"/>
          <w:sz w:val="36"/>
          <w:szCs w:val="36"/>
        </w:rPr>
      </w:pPr>
      <w:r>
        <w:rPr>
          <w:rFonts w:ascii="Arial" w:eastAsia="Arial" w:hAnsi="Arial" w:cs="Arial"/>
          <w:b/>
          <w:sz w:val="36"/>
          <w:szCs w:val="36"/>
        </w:rPr>
        <w:t>4.  System Features</w:t>
      </w:r>
    </w:p>
    <w:p w:rsidR="00FD3F10" w:rsidRDefault="00FD3F10">
      <w:pPr>
        <w:spacing w:before="1"/>
        <w:rPr>
          <w:rFonts w:ascii="Arial" w:eastAsia="Arial" w:hAnsi="Arial" w:cs="Arial"/>
          <w:sz w:val="22"/>
          <w:szCs w:val="22"/>
        </w:rPr>
      </w:pPr>
    </w:p>
    <w:p w:rsidR="00FD3F10" w:rsidRDefault="00485B38">
      <w:pPr>
        <w:ind w:left="116" w:right="374"/>
        <w:rPr>
          <w:rFonts w:ascii="Arial" w:eastAsia="Arial" w:hAnsi="Arial" w:cs="Arial"/>
          <w:sz w:val="22"/>
          <w:szCs w:val="22"/>
        </w:rPr>
      </w:pPr>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w:t>
      </w:r>
      <w:r>
        <w:rPr>
          <w:rFonts w:ascii="Arial" w:eastAsia="Arial" w:hAnsi="Arial" w:cs="Arial"/>
          <w:i/>
          <w:sz w:val="22"/>
          <w:szCs w:val="22"/>
        </w:rPr>
        <w:t>ierarchy, or combinations of these, whatever makes the most logical sense for your product.&gt;</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lastRenderedPageBreak/>
        <w:t>4.1  System Feature 1</w:t>
      </w:r>
    </w:p>
    <w:p w:rsidR="00FD3F10" w:rsidRDefault="00FD3F10">
      <w:pPr>
        <w:spacing w:before="8" w:line="260" w:lineRule="auto"/>
        <w:rPr>
          <w:rFonts w:ascii="Arial" w:eastAsia="Arial" w:hAnsi="Arial" w:cs="Arial"/>
          <w:sz w:val="24"/>
          <w:szCs w:val="24"/>
        </w:rPr>
      </w:pPr>
    </w:p>
    <w:p w:rsidR="00FD3F10" w:rsidRDefault="00485B38">
      <w:pPr>
        <w:ind w:left="116"/>
        <w:rPr>
          <w:rFonts w:ascii="Arial" w:eastAsia="Arial" w:hAnsi="Arial" w:cs="Arial"/>
          <w:sz w:val="22"/>
          <w:szCs w:val="22"/>
        </w:rPr>
      </w:pPr>
      <w:r>
        <w:rPr>
          <w:rFonts w:ascii="Arial" w:eastAsia="Arial" w:hAnsi="Arial" w:cs="Arial"/>
          <w:i/>
          <w:sz w:val="22"/>
          <w:szCs w:val="22"/>
        </w:rPr>
        <w:t>&lt;Don’t really say “System Feature 1.” State the feature name in just a few words.&gt;</w:t>
      </w:r>
    </w:p>
    <w:p w:rsidR="00FD3F10" w:rsidRDefault="00485B38">
      <w:pPr>
        <w:spacing w:before="89"/>
        <w:ind w:left="750"/>
        <w:rPr>
          <w:rFonts w:ascii="Arial" w:eastAsia="Arial" w:hAnsi="Arial" w:cs="Arial"/>
          <w:sz w:val="22"/>
          <w:szCs w:val="22"/>
        </w:rPr>
      </w:pPr>
      <w:r>
        <w:rPr>
          <w:rFonts w:ascii="Arial" w:eastAsia="Arial" w:hAnsi="Arial" w:cs="Arial"/>
          <w:sz w:val="22"/>
          <w:szCs w:val="22"/>
        </w:rPr>
        <w:t>4.1.1     Description and Priority</w:t>
      </w:r>
    </w:p>
    <w:p w:rsidR="00FD3F10" w:rsidRDefault="00FD3F10">
      <w:pPr>
        <w:spacing w:before="8" w:line="100" w:lineRule="auto"/>
        <w:rPr>
          <w:rFonts w:ascii="Arial" w:eastAsia="Arial" w:hAnsi="Arial" w:cs="Arial"/>
          <w:sz w:val="22"/>
          <w:szCs w:val="22"/>
        </w:rPr>
      </w:pPr>
    </w:p>
    <w:p w:rsidR="00FD3F10" w:rsidRDefault="00485B38">
      <w:pPr>
        <w:spacing w:line="220" w:lineRule="auto"/>
        <w:ind w:left="1467" w:right="68" w:firstLine="1"/>
        <w:rPr>
          <w:rFonts w:ascii="Arial" w:eastAsia="Arial" w:hAnsi="Arial" w:cs="Arial"/>
          <w:sz w:val="22"/>
          <w:szCs w:val="22"/>
        </w:rPr>
      </w:pPr>
      <w:r>
        <w:rPr>
          <w:rFonts w:ascii="Arial" w:eastAsia="Arial" w:hAnsi="Arial" w:cs="Arial"/>
          <w:i/>
          <w:sz w:val="22"/>
          <w:szCs w:val="22"/>
        </w:rPr>
        <w:t>&lt;Provide a short des</w:t>
      </w:r>
      <w:r>
        <w:rPr>
          <w:rFonts w:ascii="Arial" w:eastAsia="Arial" w:hAnsi="Arial" w:cs="Arial"/>
          <w:i/>
          <w:sz w:val="22"/>
          <w:szCs w:val="22"/>
        </w:rPr>
        <w:t>cription of the feature and indicate whether it is of High, Medium, or Low priority. You could also include specific priority component ratings, such as benefit, penalty, cost, and risk (each rated on a relative scale from a low of 1 to a high of 9).&gt;</w:t>
      </w:r>
    </w:p>
    <w:p w:rsidR="00FD3F10" w:rsidRDefault="00485B38">
      <w:pPr>
        <w:spacing w:before="87"/>
        <w:ind w:left="75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2     Stimulus/Response Sequences</w:t>
      </w:r>
    </w:p>
    <w:p w:rsidR="00FD3F10" w:rsidRDefault="00FD3F10">
      <w:pPr>
        <w:spacing w:before="8" w:line="100" w:lineRule="auto"/>
        <w:rPr>
          <w:rFonts w:ascii="Arial" w:eastAsia="Arial" w:hAnsi="Arial" w:cs="Arial"/>
          <w:sz w:val="22"/>
          <w:szCs w:val="22"/>
        </w:rPr>
      </w:pPr>
    </w:p>
    <w:p w:rsidR="00FD3F10" w:rsidRDefault="00485B38">
      <w:pPr>
        <w:spacing w:line="220" w:lineRule="auto"/>
        <w:ind w:left="1467" w:right="756" w:firstLine="1"/>
        <w:rPr>
          <w:rFonts w:ascii="Arial" w:eastAsia="Arial" w:hAnsi="Arial" w:cs="Arial"/>
          <w:sz w:val="22"/>
          <w:szCs w:val="22"/>
        </w:rPr>
      </w:pPr>
      <w:r>
        <w:rPr>
          <w:rFonts w:ascii="Arial" w:eastAsia="Arial" w:hAnsi="Arial" w:cs="Arial"/>
          <w:i/>
          <w:sz w:val="22"/>
          <w:szCs w:val="22"/>
        </w:rPr>
        <w:t>&lt;List the sequences of user actions and system responses that stimulate the behavior defined for this feature. These will correspond to the dialog elements associated with use cases.&gt;</w:t>
      </w:r>
    </w:p>
    <w:p w:rsidR="00FD3F10" w:rsidRDefault="00485B38">
      <w:pPr>
        <w:spacing w:before="87"/>
        <w:ind w:left="750"/>
        <w:rPr>
          <w:rFonts w:ascii="Arial" w:eastAsia="Arial" w:hAnsi="Arial" w:cs="Arial"/>
          <w:sz w:val="22"/>
          <w:szCs w:val="22"/>
        </w:rPr>
      </w:pPr>
      <w:r>
        <w:rPr>
          <w:rFonts w:ascii="Arial" w:eastAsia="Arial" w:hAnsi="Arial" w:cs="Arial"/>
          <w:sz w:val="22"/>
          <w:szCs w:val="22"/>
        </w:rPr>
        <w:t>4.1.3     Functional Requirements</w:t>
      </w:r>
    </w:p>
    <w:p w:rsidR="00FD3F10" w:rsidRDefault="00FD3F10">
      <w:pPr>
        <w:spacing w:before="8" w:line="100" w:lineRule="auto"/>
        <w:rPr>
          <w:rFonts w:ascii="Arial" w:eastAsia="Arial" w:hAnsi="Arial" w:cs="Arial"/>
          <w:sz w:val="22"/>
          <w:szCs w:val="22"/>
        </w:rPr>
      </w:pPr>
    </w:p>
    <w:p w:rsidR="00FD3F10" w:rsidRDefault="00485B38">
      <w:pPr>
        <w:spacing w:line="220" w:lineRule="auto"/>
        <w:ind w:left="1467" w:right="112" w:firstLine="1"/>
        <w:rPr>
          <w:rFonts w:ascii="Arial" w:eastAsia="Arial" w:hAnsi="Arial" w:cs="Arial"/>
          <w:sz w:val="22"/>
          <w:szCs w:val="22"/>
        </w:rPr>
      </w:pPr>
      <w:r>
        <w:rPr>
          <w:rFonts w:ascii="Arial" w:eastAsia="Arial" w:hAnsi="Arial" w:cs="Arial"/>
          <w:i/>
          <w:sz w:val="22"/>
          <w:szCs w:val="22"/>
        </w:rPr>
        <w:t>&lt;I</w:t>
      </w:r>
      <w:r>
        <w:rPr>
          <w:rFonts w:ascii="Arial" w:eastAsia="Arial" w:hAnsi="Arial" w:cs="Arial"/>
          <w:i/>
          <w:sz w:val="22"/>
          <w:szCs w:val="22"/>
        </w:rPr>
        <w:t>temize the detailed functional requirements associated with this feature. These are the software capabilities that must be present in order for the user to carry out the services provided by the feature, or to execute the use case. Include how the</w:t>
      </w:r>
    </w:p>
    <w:p w:rsidR="00FD3F10" w:rsidRDefault="00485B38">
      <w:pPr>
        <w:spacing w:line="220" w:lineRule="auto"/>
        <w:ind w:left="1467"/>
        <w:rPr>
          <w:rFonts w:ascii="Arial" w:eastAsia="Arial" w:hAnsi="Arial" w:cs="Arial"/>
          <w:sz w:val="22"/>
          <w:szCs w:val="22"/>
        </w:rPr>
      </w:pPr>
      <w:r>
        <w:rPr>
          <w:rFonts w:ascii="Arial" w:eastAsia="Arial" w:hAnsi="Arial" w:cs="Arial"/>
          <w:i/>
          <w:sz w:val="22"/>
          <w:szCs w:val="22"/>
        </w:rPr>
        <w:t xml:space="preserve">product </w:t>
      </w:r>
      <w:r>
        <w:rPr>
          <w:rFonts w:ascii="Arial" w:eastAsia="Arial" w:hAnsi="Arial" w:cs="Arial"/>
          <w:i/>
          <w:sz w:val="22"/>
          <w:szCs w:val="22"/>
        </w:rPr>
        <w:t>should respond to anticipated error conditions or invalid inputs.</w:t>
      </w:r>
    </w:p>
    <w:p w:rsidR="00FD3F10" w:rsidRDefault="00485B38">
      <w:pPr>
        <w:spacing w:line="220" w:lineRule="auto"/>
        <w:ind w:left="1467" w:right="63"/>
        <w:rPr>
          <w:rFonts w:ascii="Arial" w:eastAsia="Arial" w:hAnsi="Arial" w:cs="Arial"/>
          <w:sz w:val="22"/>
          <w:szCs w:val="22"/>
        </w:rPr>
      </w:pPr>
      <w:r>
        <w:rPr>
          <w:rFonts w:ascii="Arial" w:eastAsia="Arial" w:hAnsi="Arial" w:cs="Arial"/>
          <w:i/>
          <w:sz w:val="22"/>
          <w:szCs w:val="22"/>
        </w:rPr>
        <w:t>Requirements should be concise, complete, unambiguous, verifiable, and necessary. Use “TBD” as a placeholder to indicate when necessary information is not yet available.&gt;</w:t>
      </w:r>
    </w:p>
    <w:p w:rsidR="00FD3F10" w:rsidRDefault="00FD3F10">
      <w:pPr>
        <w:spacing w:before="2" w:line="220" w:lineRule="auto"/>
        <w:rPr>
          <w:rFonts w:ascii="Arial" w:eastAsia="Arial" w:hAnsi="Arial" w:cs="Arial"/>
          <w:sz w:val="22"/>
          <w:szCs w:val="22"/>
        </w:rPr>
      </w:pPr>
    </w:p>
    <w:p w:rsidR="00FD3F10" w:rsidRDefault="00485B38">
      <w:pPr>
        <w:spacing w:line="220" w:lineRule="auto"/>
        <w:ind w:left="1467" w:right="727" w:firstLine="1"/>
        <w:rPr>
          <w:rFonts w:ascii="Arial" w:eastAsia="Arial" w:hAnsi="Arial" w:cs="Arial"/>
          <w:sz w:val="22"/>
          <w:szCs w:val="22"/>
        </w:rPr>
      </w:pPr>
      <w:r>
        <w:rPr>
          <w:rFonts w:ascii="Arial" w:eastAsia="Arial" w:hAnsi="Arial" w:cs="Arial"/>
          <w:i/>
          <w:sz w:val="22"/>
          <w:szCs w:val="22"/>
        </w:rPr>
        <w:t>&lt;Each requirement should be uniquely identified with a sequence number or a meaningful tag of some kind.&gt;</w:t>
      </w:r>
    </w:p>
    <w:p w:rsidR="00FD3F10" w:rsidRDefault="00FD3F10">
      <w:pPr>
        <w:spacing w:before="20" w:line="200" w:lineRule="auto"/>
        <w:rPr>
          <w:rFonts w:ascii="Arial" w:eastAsia="Arial" w:hAnsi="Arial" w:cs="Arial"/>
          <w:sz w:val="22"/>
          <w:szCs w:val="22"/>
        </w:rPr>
      </w:pPr>
    </w:p>
    <w:p w:rsidR="00FD3F10" w:rsidRDefault="00485B38">
      <w:pPr>
        <w:ind w:left="1470" w:right="7603"/>
        <w:rPr>
          <w:rFonts w:ascii="Arial" w:eastAsia="Arial" w:hAnsi="Arial" w:cs="Arial"/>
          <w:sz w:val="22"/>
          <w:szCs w:val="22"/>
        </w:rPr>
      </w:pPr>
      <w:r>
        <w:rPr>
          <w:rFonts w:ascii="Arial" w:eastAsia="Arial" w:hAnsi="Arial" w:cs="Arial"/>
          <w:sz w:val="22"/>
          <w:szCs w:val="22"/>
        </w:rPr>
        <w:t>REQ-1: REQ-2:</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4.2  System Feature 2 (and so on)</w:t>
      </w:r>
    </w:p>
    <w:p w:rsidR="00FD3F10" w:rsidRDefault="00FD3F10">
      <w:pPr>
        <w:spacing w:before="10" w:line="160" w:lineRule="auto"/>
        <w:rPr>
          <w:rFonts w:ascii="Arial" w:eastAsia="Arial" w:hAnsi="Arial" w:cs="Arial"/>
          <w:sz w:val="22"/>
          <w:szCs w:val="22"/>
        </w:rPr>
      </w:pPr>
    </w:p>
    <w:p w:rsidR="00FD3F10" w:rsidRDefault="00FD3F10">
      <w:pPr>
        <w:spacing w:line="200" w:lineRule="auto"/>
        <w:rPr>
          <w:rFonts w:ascii="Arial" w:eastAsia="Arial" w:hAnsi="Arial" w:cs="Arial"/>
          <w:sz w:val="22"/>
          <w:szCs w:val="22"/>
        </w:rPr>
      </w:pPr>
    </w:p>
    <w:p w:rsidR="00FD3F10" w:rsidRDefault="00FD3F10">
      <w:pPr>
        <w:spacing w:line="200" w:lineRule="auto"/>
        <w:rPr>
          <w:rFonts w:ascii="Arial" w:eastAsia="Arial" w:hAnsi="Arial" w:cs="Arial"/>
          <w:sz w:val="22"/>
          <w:szCs w:val="22"/>
        </w:rPr>
      </w:pPr>
    </w:p>
    <w:p w:rsidR="00FD3F10" w:rsidRDefault="00FD3F10">
      <w:pPr>
        <w:spacing w:line="200" w:lineRule="auto"/>
        <w:rPr>
          <w:rFonts w:ascii="Arial" w:eastAsia="Arial" w:hAnsi="Arial" w:cs="Arial"/>
          <w:sz w:val="22"/>
          <w:szCs w:val="22"/>
        </w:rPr>
      </w:pPr>
    </w:p>
    <w:p w:rsidR="00DF3217" w:rsidRDefault="00DF3217">
      <w:pPr>
        <w:spacing w:line="200" w:lineRule="auto"/>
        <w:rPr>
          <w:rFonts w:ascii="Arial" w:eastAsia="Arial" w:hAnsi="Arial" w:cs="Arial"/>
          <w:sz w:val="22"/>
          <w:szCs w:val="22"/>
        </w:rPr>
      </w:pPr>
    </w:p>
    <w:p w:rsidR="00DF3217" w:rsidRDefault="00DF3217">
      <w:pPr>
        <w:spacing w:line="200" w:lineRule="auto"/>
        <w:rPr>
          <w:rFonts w:ascii="Arial" w:eastAsia="Arial" w:hAnsi="Arial" w:cs="Arial"/>
          <w:sz w:val="22"/>
          <w:szCs w:val="22"/>
        </w:rPr>
      </w:pPr>
    </w:p>
    <w:p w:rsidR="00DF3217" w:rsidRDefault="00DF3217">
      <w:pPr>
        <w:spacing w:line="200" w:lineRule="auto"/>
        <w:rPr>
          <w:rFonts w:ascii="Arial" w:eastAsia="Arial" w:hAnsi="Arial" w:cs="Arial"/>
          <w:sz w:val="22"/>
          <w:szCs w:val="22"/>
        </w:rPr>
      </w:pPr>
    </w:p>
    <w:p w:rsidR="00DF3217" w:rsidRDefault="00DF3217">
      <w:pPr>
        <w:spacing w:line="200" w:lineRule="auto"/>
        <w:rPr>
          <w:rFonts w:ascii="Arial" w:eastAsia="Arial" w:hAnsi="Arial" w:cs="Arial"/>
          <w:sz w:val="22"/>
          <w:szCs w:val="22"/>
        </w:rPr>
      </w:pPr>
    </w:p>
    <w:p w:rsidR="00DF3217" w:rsidRDefault="00DF3217">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E201C1" w:rsidRDefault="00E201C1">
      <w:pPr>
        <w:spacing w:line="200" w:lineRule="auto"/>
        <w:rPr>
          <w:rFonts w:ascii="Arial" w:eastAsia="Arial" w:hAnsi="Arial" w:cs="Arial"/>
          <w:sz w:val="22"/>
          <w:szCs w:val="22"/>
        </w:rPr>
      </w:pPr>
    </w:p>
    <w:p w:rsidR="00DF3217" w:rsidRDefault="00DF3217">
      <w:pPr>
        <w:spacing w:line="200" w:lineRule="auto"/>
        <w:rPr>
          <w:rFonts w:ascii="Arial" w:eastAsia="Arial" w:hAnsi="Arial" w:cs="Arial"/>
          <w:sz w:val="22"/>
          <w:szCs w:val="22"/>
        </w:rPr>
      </w:pPr>
    </w:p>
    <w:p w:rsidR="00FD3F10" w:rsidRDefault="00485B38">
      <w:pPr>
        <w:ind w:left="116"/>
        <w:rPr>
          <w:rFonts w:ascii="Arial" w:eastAsia="Arial" w:hAnsi="Arial" w:cs="Arial"/>
          <w:sz w:val="36"/>
          <w:szCs w:val="36"/>
        </w:rPr>
      </w:pPr>
      <w:r>
        <w:rPr>
          <w:rFonts w:ascii="Arial" w:eastAsia="Arial" w:hAnsi="Arial" w:cs="Arial"/>
          <w:b/>
          <w:sz w:val="36"/>
          <w:szCs w:val="36"/>
        </w:rPr>
        <w:t>5.  Other Nonfunctional Requirements</w:t>
      </w:r>
    </w:p>
    <w:p w:rsidR="00FD3F10" w:rsidRDefault="00FD3F10">
      <w:pPr>
        <w:spacing w:line="20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5.1  Performance Requirements</w:t>
      </w:r>
    </w:p>
    <w:p w:rsidR="00FD3F10" w:rsidRDefault="00FD3F10">
      <w:pPr>
        <w:spacing w:before="3" w:line="280" w:lineRule="auto"/>
        <w:rPr>
          <w:rFonts w:ascii="Arial" w:eastAsia="Arial" w:hAnsi="Arial" w:cs="Arial"/>
          <w:sz w:val="22"/>
          <w:szCs w:val="22"/>
        </w:rPr>
      </w:pPr>
    </w:p>
    <w:p w:rsidR="00FD3F10" w:rsidRDefault="00485B38">
      <w:pPr>
        <w:ind w:left="116" w:right="145"/>
        <w:rPr>
          <w:rFonts w:ascii="Arial" w:eastAsia="Arial" w:hAnsi="Arial" w:cs="Arial"/>
          <w:sz w:val="22"/>
          <w:szCs w:val="22"/>
        </w:rPr>
      </w:pPr>
      <w:r>
        <w:rPr>
          <w:rFonts w:ascii="Arial" w:eastAsia="Arial" w:hAnsi="Arial" w:cs="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w:t>
      </w:r>
      <w:r>
        <w:rPr>
          <w:rFonts w:ascii="Arial" w:eastAsia="Arial" w:hAnsi="Arial" w:cs="Arial"/>
          <w:i/>
          <w:sz w:val="22"/>
          <w:szCs w:val="22"/>
        </w:rPr>
        <w:t>ystems. Make such requirements as specific as possible. You may need to state performance requirements for individual functional requirements or features.&gt;</w:t>
      </w:r>
    </w:p>
    <w:p w:rsidR="00FD3F10" w:rsidRDefault="00485B38" w:rsidP="00DF3217">
      <w:pPr>
        <w:widowControl w:val="0"/>
        <w:spacing w:line="276" w:lineRule="auto"/>
        <w:rPr>
          <w:rFonts w:ascii="Arial" w:eastAsia="Arial" w:hAnsi="Arial" w:cs="Arial"/>
          <w:sz w:val="28"/>
          <w:szCs w:val="28"/>
        </w:rPr>
      </w:pPr>
      <w:r>
        <w:rPr>
          <w:rFonts w:ascii="Arial" w:eastAsia="Arial" w:hAnsi="Arial" w:cs="Arial"/>
          <w:b/>
          <w:sz w:val="28"/>
          <w:szCs w:val="28"/>
        </w:rPr>
        <w:t>5.2  Safety Requirements</w:t>
      </w:r>
    </w:p>
    <w:p w:rsidR="00FD3F10" w:rsidRDefault="00FD3F10">
      <w:pPr>
        <w:spacing w:before="3" w:line="280" w:lineRule="auto"/>
        <w:rPr>
          <w:rFonts w:ascii="Arial" w:eastAsia="Arial" w:hAnsi="Arial" w:cs="Arial"/>
          <w:sz w:val="24"/>
          <w:szCs w:val="24"/>
        </w:rPr>
      </w:pPr>
    </w:p>
    <w:p w:rsidR="00FD3F10" w:rsidRDefault="00200CA7">
      <w:pPr>
        <w:ind w:left="116" w:right="126"/>
        <w:rPr>
          <w:rFonts w:ascii="Arial" w:eastAsia="Arial" w:hAnsi="Arial" w:cs="Arial"/>
          <w:sz w:val="22"/>
          <w:szCs w:val="22"/>
        </w:rPr>
      </w:pPr>
      <w:r>
        <w:rPr>
          <w:rFonts w:ascii="Arial" w:eastAsia="Arial" w:hAnsi="Arial" w:cs="Arial"/>
          <w:i/>
          <w:sz w:val="22"/>
          <w:szCs w:val="22"/>
        </w:rPr>
        <w:t>There are no harmful effects  in using the application but please be reminded that proper guidance and control in using the application is needed.</w:t>
      </w:r>
    </w:p>
    <w:p w:rsidR="00FD3F10" w:rsidRDefault="00FD3F10" w:rsidP="00200CA7">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5.3  Security Requirements</w:t>
      </w:r>
    </w:p>
    <w:p w:rsidR="00FD3F10" w:rsidRDefault="00FD3F10">
      <w:pPr>
        <w:spacing w:before="3" w:line="280" w:lineRule="auto"/>
        <w:rPr>
          <w:rFonts w:ascii="Arial" w:eastAsia="Arial" w:hAnsi="Arial" w:cs="Arial"/>
          <w:sz w:val="22"/>
          <w:szCs w:val="22"/>
        </w:rPr>
      </w:pPr>
    </w:p>
    <w:p w:rsidR="00FD3F10" w:rsidRDefault="00485B38">
      <w:pPr>
        <w:ind w:left="116" w:right="67"/>
        <w:rPr>
          <w:rFonts w:ascii="Arial" w:eastAsia="Arial" w:hAnsi="Arial" w:cs="Arial"/>
          <w:sz w:val="22"/>
          <w:szCs w:val="22"/>
        </w:rPr>
      </w:pPr>
      <w:r>
        <w:rPr>
          <w:rFonts w:ascii="Arial" w:eastAsia="Arial" w:hAnsi="Arial" w:cs="Arial"/>
          <w:i/>
          <w:sz w:val="22"/>
          <w:szCs w:val="22"/>
        </w:rPr>
        <w:t>&lt;Specify any requirements regarding security or privacy issues surrounding use of the product or protection of the data used or created by the</w:t>
      </w:r>
      <w:r>
        <w:rPr>
          <w:rFonts w:ascii="Arial" w:eastAsia="Arial" w:hAnsi="Arial" w:cs="Arial"/>
          <w:i/>
          <w:sz w:val="22"/>
          <w:szCs w:val="22"/>
        </w:rPr>
        <w:t xml:space="preserve"> product. Define any user identity authentication requirements. Refer to any external policies or regulations containing security issues that affect the product. Define any security or privacy certifications that must be satisfied.&gt;</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 xml:space="preserve">5.4  Software Quality </w:t>
      </w:r>
      <w:r>
        <w:rPr>
          <w:rFonts w:ascii="Arial" w:eastAsia="Arial" w:hAnsi="Arial" w:cs="Arial"/>
          <w:b/>
          <w:sz w:val="28"/>
          <w:szCs w:val="28"/>
        </w:rPr>
        <w:t>Attributes</w:t>
      </w:r>
    </w:p>
    <w:p w:rsidR="00FD3F10" w:rsidRDefault="00FD3F10">
      <w:pPr>
        <w:spacing w:before="3" w:line="280" w:lineRule="auto"/>
        <w:rPr>
          <w:rFonts w:ascii="Arial" w:eastAsia="Arial" w:hAnsi="Arial" w:cs="Arial"/>
          <w:sz w:val="22"/>
          <w:szCs w:val="22"/>
        </w:rPr>
      </w:pPr>
    </w:p>
    <w:p w:rsidR="00FD3F10" w:rsidRDefault="00485B38">
      <w:pPr>
        <w:ind w:left="116" w:right="288"/>
        <w:rPr>
          <w:rFonts w:ascii="Arial" w:eastAsia="Arial" w:hAnsi="Arial" w:cs="Arial"/>
          <w:sz w:val="22"/>
          <w:szCs w:val="22"/>
        </w:rPr>
      </w:pPr>
      <w:r>
        <w:rPr>
          <w:rFonts w:ascii="Arial" w:eastAsia="Arial" w:hAnsi="Arial" w:cs="Arial"/>
          <w:i/>
          <w:sz w:val="22"/>
          <w:szCs w:val="22"/>
        </w:rPr>
        <w:t>&lt;Specify any additional quality characteristics for the product that will be important to either the customers or the developers. Some to consider are: adaptability, availability, correctness, flexibility, interoperability, maintainability, por</w:t>
      </w:r>
      <w:r>
        <w:rPr>
          <w:rFonts w:ascii="Arial" w:eastAsia="Arial" w:hAnsi="Arial" w:cs="Arial"/>
          <w:i/>
          <w:sz w:val="22"/>
          <w:szCs w:val="22"/>
        </w:rPr>
        <w:t>tability, reliability, reusability, robustness, testability, and usability. Write these to be specific, quantitative, and verifiable when possible. At the least, clarify the relative preferences for various attributes, such as ease of use over ease of lear</w:t>
      </w:r>
      <w:r>
        <w:rPr>
          <w:rFonts w:ascii="Arial" w:eastAsia="Arial" w:hAnsi="Arial" w:cs="Arial"/>
          <w:i/>
          <w:sz w:val="22"/>
          <w:szCs w:val="22"/>
        </w:rPr>
        <w:t>ning.&gt;</w:t>
      </w:r>
    </w:p>
    <w:p w:rsidR="00FD3F10" w:rsidRDefault="00FD3F10">
      <w:pPr>
        <w:spacing w:before="8" w:line="280" w:lineRule="auto"/>
        <w:rPr>
          <w:rFonts w:ascii="Arial" w:eastAsia="Arial" w:hAnsi="Arial" w:cs="Arial"/>
          <w:sz w:val="22"/>
          <w:szCs w:val="22"/>
        </w:rPr>
      </w:pPr>
    </w:p>
    <w:p w:rsidR="00FD3F10" w:rsidRDefault="00485B38">
      <w:pPr>
        <w:ind w:left="116"/>
        <w:rPr>
          <w:rFonts w:ascii="Arial" w:eastAsia="Arial" w:hAnsi="Arial" w:cs="Arial"/>
          <w:sz w:val="28"/>
          <w:szCs w:val="28"/>
        </w:rPr>
      </w:pPr>
      <w:r>
        <w:rPr>
          <w:rFonts w:ascii="Arial" w:eastAsia="Arial" w:hAnsi="Arial" w:cs="Arial"/>
          <w:b/>
          <w:sz w:val="28"/>
          <w:szCs w:val="28"/>
        </w:rPr>
        <w:t>5.5  Business Rules</w:t>
      </w:r>
    </w:p>
    <w:p w:rsidR="00FD3F10" w:rsidRDefault="00FD3F10">
      <w:pPr>
        <w:spacing w:before="3" w:line="280" w:lineRule="auto"/>
        <w:rPr>
          <w:rFonts w:ascii="Arial" w:eastAsia="Arial" w:hAnsi="Arial" w:cs="Arial"/>
          <w:sz w:val="24"/>
          <w:szCs w:val="24"/>
        </w:rPr>
      </w:pPr>
    </w:p>
    <w:p w:rsidR="00FD3F10" w:rsidRDefault="00485B38">
      <w:pPr>
        <w:ind w:left="116" w:right="422"/>
        <w:rPr>
          <w:rFonts w:ascii="Arial" w:eastAsia="Arial" w:hAnsi="Arial" w:cs="Arial"/>
          <w:sz w:val="22"/>
          <w:szCs w:val="22"/>
        </w:rPr>
      </w:pPr>
      <w:r>
        <w:rPr>
          <w:rFonts w:ascii="Arial" w:eastAsia="Arial" w:hAnsi="Arial" w:cs="Arial"/>
          <w:i/>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w:t>
      </w:r>
      <w:r>
        <w:rPr>
          <w:rFonts w:ascii="Arial" w:eastAsia="Arial" w:hAnsi="Arial" w:cs="Arial"/>
          <w:i/>
          <w:sz w:val="22"/>
          <w:szCs w:val="22"/>
        </w:rPr>
        <w:t>e the rules.&gt;</w:t>
      </w:r>
    </w:p>
    <w:p w:rsidR="00FD3F10" w:rsidRDefault="00FD3F10">
      <w:pPr>
        <w:spacing w:line="200" w:lineRule="auto"/>
        <w:rPr>
          <w:rFonts w:ascii="Arial" w:eastAsia="Arial" w:hAnsi="Arial" w:cs="Arial"/>
          <w:sz w:val="22"/>
          <w:szCs w:val="22"/>
        </w:rPr>
      </w:pPr>
    </w:p>
    <w:p w:rsidR="00FD3F10" w:rsidRDefault="00FD3F10">
      <w:pPr>
        <w:spacing w:before="7" w:line="280" w:lineRule="auto"/>
        <w:rPr>
          <w:rFonts w:ascii="Arial" w:eastAsia="Arial" w:hAnsi="Arial" w:cs="Arial"/>
          <w:sz w:val="22"/>
          <w:szCs w:val="22"/>
        </w:rPr>
      </w:pPr>
    </w:p>
    <w:p w:rsidR="00FD3F10" w:rsidRDefault="00FD3F10">
      <w:pPr>
        <w:ind w:left="116" w:right="180"/>
        <w:rPr>
          <w:rFonts w:ascii="Arial" w:eastAsia="Arial" w:hAnsi="Arial" w:cs="Arial"/>
          <w:sz w:val="22"/>
          <w:szCs w:val="22"/>
        </w:rPr>
      </w:pPr>
    </w:p>
    <w:sectPr w:rsidR="00FD3F10">
      <w:type w:val="continuous"/>
      <w:pgSz w:w="12240" w:h="15840"/>
      <w:pgMar w:top="940" w:right="1200" w:bottom="280" w:left="1180" w:header="751" w:footer="3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B38" w:rsidRDefault="00485B38">
      <w:r>
        <w:separator/>
      </w:r>
    </w:p>
  </w:endnote>
  <w:endnote w:type="continuationSeparator" w:id="0">
    <w:p w:rsidR="00485B38" w:rsidRDefault="0048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B38" w:rsidRDefault="00485B38">
      <w:r>
        <w:separator/>
      </w:r>
    </w:p>
  </w:footnote>
  <w:footnote w:type="continuationSeparator" w:id="0">
    <w:p w:rsidR="00485B38" w:rsidRDefault="00485B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F10" w:rsidRDefault="00485B38">
    <w:pPr>
      <w:spacing w:line="200" w:lineRule="auto"/>
    </w:pPr>
    <w:r>
      <w:pict>
        <v:shapetype id="_x0000_t202" coordsize="21600,21600" o:spt="202" path="m,l,21600r21600,l21600,xe">
          <v:stroke joinstyle="miter"/>
          <v:path gradientshapeok="t" o:connecttype="rect"/>
        </v:shapetype>
        <v:shape id="_x0000_s2049" type="#_x0000_t202" style="position:absolute;margin-left:458.15pt;margin-top:0;width:31.15pt;height:11.95pt;z-index:-251658240" filled="f" stroked="f">
          <v:textbox style="mso-next-textbox:#_x0000_s2049" inset="0,0,0,0">
            <w:txbxContent>
              <w:p w:rsidR="002D7B77" w:rsidRDefault="00485B38">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ED1C91">
                  <w:rPr>
                    <w:b/>
                    <w:i/>
                    <w:noProof/>
                    <w:w w:val="99"/>
                  </w:rPr>
                  <w:t>8</w:t>
                </w:r>
                <w:r>
                  <w:fldChar w:fldCharType="end"/>
                </w:r>
              </w:p>
            </w:txbxContent>
          </v:textbox>
        </v:shape>
      </w:pict>
    </w:r>
    <w:r>
      <w:pict>
        <v:shape id="_x0000_s2050" type="#_x0000_t202" style="position:absolute;margin-left:4.8pt;margin-top:0;width:213.1pt;height:11.95pt;z-index:-251659264" filled="f" stroked="f">
          <v:textbox style="mso-next-textbox:#_x0000_s2050" inset="0,0,0,0">
            <w:txbxContent>
              <w:p w:rsidR="002D7B77" w:rsidRDefault="00485B38">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Pr>
                    <w:b/>
                    <w:i/>
                    <w:w w:val="99"/>
                  </w:rPr>
                  <w:t>&lt;</w:t>
                </w:r>
                <w:r>
                  <w:rPr>
                    <w:b/>
                    <w:i/>
                    <w:w w:val="99"/>
                  </w:rPr>
                  <w:t>Spot</w:t>
                </w:r>
              </w:p>
            </w:txbxContent>
          </v:textbox>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D34E8"/>
    <w:multiLevelType w:val="multilevel"/>
    <w:tmpl w:val="C3D8B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A41FB3"/>
    <w:multiLevelType w:val="multilevel"/>
    <w:tmpl w:val="9A5ADD18"/>
    <w:lvl w:ilvl="0">
      <w:start w:val="1"/>
      <w:numFmt w:val="decimal"/>
      <w:lvlText w:val="%1"/>
      <w:lvlJc w:val="left"/>
      <w:pPr>
        <w:ind w:left="630" w:hanging="630"/>
      </w:pPr>
      <w:rPr>
        <w:b/>
      </w:rPr>
    </w:lvl>
    <w:lvl w:ilvl="1">
      <w:start w:val="1"/>
      <w:numFmt w:val="decimal"/>
      <w:lvlText w:val="%1.%2"/>
      <w:lvlJc w:val="left"/>
      <w:pPr>
        <w:ind w:left="836" w:hanging="720"/>
      </w:pPr>
      <w:rPr>
        <w:b/>
      </w:rPr>
    </w:lvl>
    <w:lvl w:ilvl="2">
      <w:start w:val="1"/>
      <w:numFmt w:val="decimal"/>
      <w:lvlText w:val="%1.%2.%3"/>
      <w:lvlJc w:val="left"/>
      <w:pPr>
        <w:ind w:left="952" w:hanging="720"/>
      </w:pPr>
      <w:rPr>
        <w:b/>
      </w:rPr>
    </w:lvl>
    <w:lvl w:ilvl="3">
      <w:start w:val="1"/>
      <w:numFmt w:val="decimal"/>
      <w:lvlText w:val="%1.%2.%3.%4"/>
      <w:lvlJc w:val="left"/>
      <w:pPr>
        <w:ind w:left="1428" w:hanging="1080"/>
      </w:pPr>
      <w:rPr>
        <w:b/>
      </w:rPr>
    </w:lvl>
    <w:lvl w:ilvl="4">
      <w:start w:val="1"/>
      <w:numFmt w:val="decimal"/>
      <w:lvlText w:val="%1.%2.%3.%4.%5"/>
      <w:lvlJc w:val="left"/>
      <w:pPr>
        <w:ind w:left="1904" w:hanging="1440"/>
      </w:pPr>
      <w:rPr>
        <w:b/>
      </w:rPr>
    </w:lvl>
    <w:lvl w:ilvl="5">
      <w:start w:val="1"/>
      <w:numFmt w:val="decimal"/>
      <w:lvlText w:val="%1.%2.%3.%4.%5.%6"/>
      <w:lvlJc w:val="left"/>
      <w:pPr>
        <w:ind w:left="2380" w:hanging="1800"/>
      </w:pPr>
      <w:rPr>
        <w:b/>
      </w:rPr>
    </w:lvl>
    <w:lvl w:ilvl="6">
      <w:start w:val="1"/>
      <w:numFmt w:val="decimal"/>
      <w:lvlText w:val="%1.%2.%3.%4.%5.%6.%7"/>
      <w:lvlJc w:val="left"/>
      <w:pPr>
        <w:ind w:left="2496" w:hanging="1800"/>
      </w:pPr>
      <w:rPr>
        <w:b/>
      </w:rPr>
    </w:lvl>
    <w:lvl w:ilvl="7">
      <w:start w:val="1"/>
      <w:numFmt w:val="decimal"/>
      <w:lvlText w:val="%1.%2.%3.%4.%5.%6.%7.%8"/>
      <w:lvlJc w:val="left"/>
      <w:pPr>
        <w:ind w:left="2972" w:hanging="2160"/>
      </w:pPr>
      <w:rPr>
        <w:b/>
      </w:rPr>
    </w:lvl>
    <w:lvl w:ilvl="8">
      <w:start w:val="1"/>
      <w:numFmt w:val="decimal"/>
      <w:lvlText w:val="%1.%2.%3.%4.%5.%6.%7.%8.%9"/>
      <w:lvlJc w:val="left"/>
      <w:pPr>
        <w:ind w:left="3448" w:hanging="2520"/>
      </w:pPr>
      <w:rPr>
        <w:b/>
      </w:rPr>
    </w:lvl>
  </w:abstractNum>
  <w:abstractNum w:abstractNumId="2" w15:restartNumberingAfterBreak="0">
    <w:nsid w:val="7B804313"/>
    <w:multiLevelType w:val="multilevel"/>
    <w:tmpl w:val="04CC857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FD3F10"/>
    <w:rsid w:val="00200CA7"/>
    <w:rsid w:val="00485B38"/>
    <w:rsid w:val="00DF3217"/>
    <w:rsid w:val="00E201C1"/>
    <w:rsid w:val="00ED1C91"/>
    <w:rsid w:val="00FD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8D133B"/>
  <w15:docId w15:val="{2553FC14-6C42-43BB-B49C-7521DB15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31667"/>
    <w:pPr>
      <w:tabs>
        <w:tab w:val="center" w:pos="4680"/>
        <w:tab w:val="right" w:pos="9360"/>
      </w:tabs>
    </w:pPr>
  </w:style>
  <w:style w:type="character" w:customStyle="1" w:styleId="HeaderChar">
    <w:name w:val="Header Char"/>
    <w:basedOn w:val="DefaultParagraphFont"/>
    <w:link w:val="Header"/>
    <w:uiPriority w:val="99"/>
    <w:rsid w:val="00731667"/>
  </w:style>
  <w:style w:type="paragraph" w:styleId="Footer">
    <w:name w:val="footer"/>
    <w:basedOn w:val="Normal"/>
    <w:link w:val="FooterChar"/>
    <w:uiPriority w:val="99"/>
    <w:unhideWhenUsed/>
    <w:rsid w:val="00731667"/>
    <w:pPr>
      <w:tabs>
        <w:tab w:val="center" w:pos="4680"/>
        <w:tab w:val="right" w:pos="9360"/>
      </w:tabs>
    </w:pPr>
  </w:style>
  <w:style w:type="character" w:customStyle="1" w:styleId="FooterChar">
    <w:name w:val="Footer Char"/>
    <w:basedOn w:val="DefaultParagraphFont"/>
    <w:link w:val="Footer"/>
    <w:uiPriority w:val="99"/>
    <w:rsid w:val="00731667"/>
  </w:style>
  <w:style w:type="paragraph" w:customStyle="1" w:styleId="cpformat">
    <w:name w:val="cpformat"/>
    <w:basedOn w:val="Normal"/>
    <w:rsid w:val="00614CCA"/>
    <w:pPr>
      <w:spacing w:before="100" w:beforeAutospacing="1" w:after="100" w:afterAutospacing="1"/>
    </w:pPr>
    <w:rPr>
      <w:sz w:val="24"/>
      <w:szCs w:val="24"/>
    </w:rPr>
  </w:style>
  <w:style w:type="paragraph" w:styleId="ListParagraph">
    <w:name w:val="List Paragraph"/>
    <w:basedOn w:val="Normal"/>
    <w:uiPriority w:val="34"/>
    <w:qFormat/>
    <w:rsid w:val="00073A9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2018-02-27T00:14:00Z</dcterms:created>
  <dcterms:modified xsi:type="dcterms:W3CDTF">2018-02-27T00:43:00Z</dcterms:modified>
</cp:coreProperties>
</file>